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6F9" w:rsidRDefault="006F66F9">
      <w:pPr>
        <w:spacing w:line="200" w:lineRule="exact"/>
      </w:pPr>
    </w:p>
    <w:p w:rsidR="006F66F9" w:rsidRDefault="00D50B12">
      <w:pPr>
        <w:spacing w:before="18" w:line="240" w:lineRule="exact"/>
        <w:rPr>
          <w:sz w:val="24"/>
          <w:szCs w:val="24"/>
        </w:rPr>
      </w:pPr>
      <w:r>
        <w:rPr>
          <w:noProof/>
          <w:sz w:val="24"/>
          <w:szCs w:val="24"/>
        </w:rPr>
        <mc:AlternateContent>
          <mc:Choice Requires="wps">
            <w:drawing>
              <wp:anchor distT="0" distB="0" distL="114300" distR="114300" simplePos="0" relativeHeight="251663872" behindDoc="0" locked="0" layoutInCell="1" allowOverlap="1">
                <wp:simplePos x="0" y="0"/>
                <wp:positionH relativeFrom="column">
                  <wp:posOffset>476250</wp:posOffset>
                </wp:positionH>
                <wp:positionV relativeFrom="paragraph">
                  <wp:posOffset>31750</wp:posOffset>
                </wp:positionV>
                <wp:extent cx="6038850" cy="9906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038850" cy="990600"/>
                        </a:xfrm>
                        <a:prstGeom prst="rect">
                          <a:avLst/>
                        </a:prstGeom>
                        <a:solidFill>
                          <a:schemeClr val="lt1"/>
                        </a:solidFill>
                        <a:ln w="6350">
                          <a:solidFill>
                            <a:prstClr val="black"/>
                          </a:solidFill>
                        </a:ln>
                      </wps:spPr>
                      <wps:txbx>
                        <w:txbxContent>
                          <w:p w:rsidR="00D50B12" w:rsidRDefault="00D50B12">
                            <w:r>
                              <w:t xml:space="preserve">Willoughby and I had a pitch to show to Melanie and afterwards I had sent her a copy of my pitch and Willoughby’s email so she could contact us both. This was her response as to the feedback she gave us for our pitch and further questions to be elaborated and discussed. </w:t>
                            </w:r>
                          </w:p>
                          <w:p w:rsidR="00FD267C" w:rsidRDefault="00FD267C"/>
                          <w:p w:rsidR="00FD267C" w:rsidRDefault="00FD267C">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7.5pt;margin-top:2.5pt;width:475.5pt;height:78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" fillcolor="white [3201]" strokeweight=".5pt">
                <v:textbox>
                  <w:txbxContent>
                    <w:p w:rsidR="00D50B12" w:rsidRDefault="00D50B12">
                      <w:r>
                        <w:t xml:space="preserve">Willoughby and I had a pitch to show to Melanie and afterwards I had sent her a copy of my pitch and Willoughby’s email so she could contact us both. This was her response as to the feedback she gave us for our pitch and further questions to be elaborated and discussed. </w:t>
                      </w:r>
                    </w:p>
                    <w:p w:rsidR="00FD267C" w:rsidRDefault="00FD267C"/>
                    <w:p w:rsidR="00FD267C" w:rsidRDefault="00FD267C">
                      <w:bookmarkStart w:id="1" w:name="_GoBack"/>
                      <w:bookmarkEnd w:id="1"/>
                    </w:p>
                  </w:txbxContent>
                </v:textbox>
              </v:shape>
            </w:pict>
          </mc:Fallback>
        </mc:AlternateContent>
      </w:r>
    </w:p>
    <w:p w:rsidR="00D50B12" w:rsidRDefault="00D50B12">
      <w:pPr>
        <w:spacing w:before="33"/>
        <w:ind w:left="670"/>
        <w:rPr>
          <w:color w:val="32312F"/>
          <w:w w:val="102"/>
          <w:sz w:val="26"/>
          <w:szCs w:val="26"/>
        </w:rPr>
      </w:pPr>
    </w:p>
    <w:p w:rsidR="00D50B12" w:rsidRDefault="00D50B12">
      <w:pPr>
        <w:spacing w:before="33"/>
        <w:ind w:left="670"/>
        <w:rPr>
          <w:color w:val="32312F"/>
          <w:w w:val="102"/>
          <w:sz w:val="26"/>
          <w:szCs w:val="26"/>
        </w:rPr>
      </w:pPr>
    </w:p>
    <w:p w:rsidR="00D50B12" w:rsidRDefault="00D50B12">
      <w:pPr>
        <w:spacing w:before="33"/>
        <w:ind w:left="670"/>
        <w:rPr>
          <w:color w:val="32312F"/>
          <w:w w:val="102"/>
          <w:sz w:val="26"/>
          <w:szCs w:val="26"/>
        </w:rPr>
      </w:pPr>
    </w:p>
    <w:p w:rsidR="00D50B12" w:rsidRDefault="00D50B12">
      <w:pPr>
        <w:spacing w:before="33"/>
        <w:ind w:left="670"/>
        <w:rPr>
          <w:color w:val="32312F"/>
          <w:w w:val="102"/>
          <w:sz w:val="26"/>
          <w:szCs w:val="26"/>
        </w:rPr>
      </w:pPr>
    </w:p>
    <w:p w:rsidR="006F66F9" w:rsidRDefault="00685FD3">
      <w:pPr>
        <w:spacing w:before="33"/>
        <w:ind w:left="670"/>
        <w:rPr>
          <w:sz w:val="26"/>
          <w:szCs w:val="26"/>
        </w:rPr>
      </w:pPr>
      <w:r>
        <w:rPr>
          <w:color w:val="32312F"/>
          <w:w w:val="102"/>
          <w:sz w:val="26"/>
          <w:szCs w:val="26"/>
        </w:rPr>
        <w:t>Design</w:t>
      </w:r>
      <w:r>
        <w:rPr>
          <w:color w:val="32312F"/>
          <w:sz w:val="26"/>
          <w:szCs w:val="26"/>
        </w:rPr>
        <w:t xml:space="preserve"> </w:t>
      </w:r>
      <w:proofErr w:type="spellStart"/>
      <w:r>
        <w:rPr>
          <w:color w:val="32312F"/>
          <w:w w:val="102"/>
          <w:sz w:val="26"/>
          <w:szCs w:val="26"/>
        </w:rPr>
        <w:t>MasterClass</w:t>
      </w:r>
      <w:proofErr w:type="spellEnd"/>
      <w:r>
        <w:rPr>
          <w:color w:val="32312F"/>
          <w:sz w:val="26"/>
          <w:szCs w:val="26"/>
        </w:rPr>
        <w:t xml:space="preserve"> </w:t>
      </w:r>
      <w:r>
        <w:rPr>
          <w:color w:val="32312F"/>
          <w:w w:val="102"/>
          <w:sz w:val="26"/>
          <w:szCs w:val="26"/>
        </w:rPr>
        <w:t>-</w:t>
      </w:r>
      <w:r>
        <w:rPr>
          <w:color w:val="32312F"/>
          <w:sz w:val="26"/>
          <w:szCs w:val="26"/>
        </w:rPr>
        <w:t xml:space="preserve"> </w:t>
      </w:r>
      <w:r>
        <w:rPr>
          <w:color w:val="32312F"/>
          <w:w w:val="102"/>
          <w:sz w:val="26"/>
          <w:szCs w:val="26"/>
        </w:rPr>
        <w:t>Christchurch</w:t>
      </w:r>
      <w:r>
        <w:rPr>
          <w:color w:val="32312F"/>
          <w:sz w:val="26"/>
          <w:szCs w:val="26"/>
        </w:rPr>
        <w:t xml:space="preserve"> </w:t>
      </w:r>
      <w:r>
        <w:rPr>
          <w:color w:val="32312F"/>
          <w:w w:val="102"/>
          <w:sz w:val="26"/>
          <w:szCs w:val="26"/>
        </w:rPr>
        <w:t>Mansion</w:t>
      </w:r>
    </w:p>
    <w:p w:rsidR="006F66F9" w:rsidRDefault="006F66F9">
      <w:pPr>
        <w:spacing w:before="17" w:line="200" w:lineRule="exact"/>
      </w:pPr>
    </w:p>
    <w:p w:rsidR="006F66F9" w:rsidRDefault="00685FD3">
      <w:pPr>
        <w:ind w:left="670"/>
        <w:rPr>
          <w:sz w:val="24"/>
          <w:szCs w:val="24"/>
        </w:rPr>
      </w:pPr>
      <w:r>
        <w:rPr>
          <w:w w:val="99"/>
          <w:sz w:val="24"/>
          <w:szCs w:val="24"/>
        </w:rPr>
        <w:t>Melanie</w:t>
      </w:r>
      <w:r>
        <w:rPr>
          <w:sz w:val="24"/>
          <w:szCs w:val="24"/>
        </w:rPr>
        <w:t xml:space="preserve"> </w:t>
      </w:r>
      <w:r>
        <w:rPr>
          <w:w w:val="99"/>
          <w:sz w:val="24"/>
          <w:szCs w:val="24"/>
        </w:rPr>
        <w:t>Hollis</w:t>
      </w:r>
      <w:r>
        <w:rPr>
          <w:sz w:val="24"/>
          <w:szCs w:val="24"/>
        </w:rPr>
        <w:t xml:space="preserve"> </w:t>
      </w:r>
      <w:hyperlink r:id="rId7">
        <w:r>
          <w:rPr>
            <w:w w:val="99"/>
            <w:sz w:val="24"/>
            <w:szCs w:val="24"/>
          </w:rPr>
          <w:t>&lt;Melanie.Hollis@colchester.gov.uk&gt;</w:t>
        </w:r>
      </w:hyperlink>
    </w:p>
    <w:p w:rsidR="006F66F9" w:rsidRDefault="00685FD3">
      <w:pPr>
        <w:spacing w:before="80"/>
        <w:ind w:left="670"/>
        <w:rPr>
          <w:sz w:val="18"/>
          <w:szCs w:val="18"/>
        </w:rPr>
      </w:pPr>
      <w:r>
        <w:rPr>
          <w:color w:val="605D5C"/>
          <w:w w:val="99"/>
          <w:sz w:val="18"/>
          <w:szCs w:val="18"/>
        </w:rPr>
        <w:t>Tue</w:t>
      </w:r>
      <w:r>
        <w:rPr>
          <w:color w:val="605D5C"/>
          <w:sz w:val="18"/>
          <w:szCs w:val="18"/>
        </w:rPr>
        <w:t xml:space="preserve"> </w:t>
      </w:r>
      <w:r>
        <w:rPr>
          <w:color w:val="605D5C"/>
          <w:w w:val="99"/>
          <w:sz w:val="18"/>
          <w:szCs w:val="18"/>
        </w:rPr>
        <w:t>17/12/2019</w:t>
      </w:r>
      <w:r>
        <w:rPr>
          <w:color w:val="605D5C"/>
          <w:sz w:val="18"/>
          <w:szCs w:val="18"/>
        </w:rPr>
        <w:t xml:space="preserve"> </w:t>
      </w:r>
      <w:r>
        <w:rPr>
          <w:color w:val="605D5C"/>
          <w:w w:val="99"/>
          <w:sz w:val="18"/>
          <w:szCs w:val="18"/>
        </w:rPr>
        <w:t>10:20</w:t>
      </w:r>
    </w:p>
    <w:p w:rsidR="006F66F9" w:rsidRDefault="006F66F9">
      <w:pPr>
        <w:spacing w:before="8" w:line="100" w:lineRule="exact"/>
        <w:rPr>
          <w:sz w:val="10"/>
          <w:szCs w:val="10"/>
        </w:rPr>
      </w:pPr>
    </w:p>
    <w:p w:rsidR="00D50B12" w:rsidRPr="00D50B12" w:rsidRDefault="00685FD3" w:rsidP="00D50B12">
      <w:pPr>
        <w:ind w:left="670"/>
        <w:rPr>
          <w:w w:val="99"/>
          <w:sz w:val="18"/>
          <w:szCs w:val="18"/>
        </w:rPr>
      </w:pPr>
      <w:r>
        <w:rPr>
          <w:w w:val="99"/>
          <w:sz w:val="18"/>
          <w:szCs w:val="18"/>
        </w:rPr>
        <w:t>To:</w:t>
      </w:r>
      <w:r>
        <w:rPr>
          <w:sz w:val="18"/>
          <w:szCs w:val="18"/>
        </w:rPr>
        <w:t xml:space="preserve">  </w:t>
      </w:r>
      <w:r>
        <w:rPr>
          <w:w w:val="99"/>
          <w:sz w:val="18"/>
          <w:szCs w:val="18"/>
        </w:rPr>
        <w:t>Lenneth</w:t>
      </w:r>
      <w:r>
        <w:rPr>
          <w:sz w:val="18"/>
          <w:szCs w:val="18"/>
        </w:rPr>
        <w:t xml:space="preserve"> </w:t>
      </w:r>
      <w:r>
        <w:rPr>
          <w:w w:val="99"/>
          <w:sz w:val="18"/>
          <w:szCs w:val="18"/>
        </w:rPr>
        <w:t>Dayaon</w:t>
      </w:r>
      <w:r>
        <w:rPr>
          <w:sz w:val="18"/>
          <w:szCs w:val="18"/>
        </w:rPr>
        <w:t xml:space="preserve"> </w:t>
      </w:r>
      <w:r>
        <w:rPr>
          <w:w w:val="99"/>
          <w:sz w:val="18"/>
          <w:szCs w:val="18"/>
        </w:rPr>
        <w:t>(s189813)</w:t>
      </w:r>
      <w:r>
        <w:rPr>
          <w:sz w:val="18"/>
          <w:szCs w:val="18"/>
        </w:rPr>
        <w:t xml:space="preserve"> </w:t>
      </w:r>
      <w:hyperlink r:id="rId8" w:history="1">
        <w:r w:rsidR="00D50B12" w:rsidRPr="005B77C9">
          <w:rPr>
            <w:rStyle w:val="Hyperlink"/>
            <w:w w:val="99"/>
            <w:sz w:val="18"/>
            <w:szCs w:val="18"/>
          </w:rPr>
          <w:t>L.Dayaon@UOS.AC.UK</w:t>
        </w:r>
      </w:hyperlink>
      <w:r w:rsidR="00D50B12">
        <w:rPr>
          <w:w w:val="99"/>
          <w:sz w:val="18"/>
          <w:szCs w:val="18"/>
        </w:rPr>
        <w:t xml:space="preserve"> </w:t>
      </w:r>
    </w:p>
    <w:p w:rsidR="006F66F9" w:rsidRDefault="00685FD3">
      <w:pPr>
        <w:spacing w:before="33"/>
        <w:ind w:left="670"/>
        <w:rPr>
          <w:w w:val="99"/>
          <w:sz w:val="18"/>
          <w:szCs w:val="18"/>
        </w:rPr>
      </w:pPr>
      <w:r>
        <w:rPr>
          <w:w w:val="99"/>
          <w:sz w:val="18"/>
          <w:szCs w:val="18"/>
        </w:rPr>
        <w:t>Cc:</w:t>
      </w:r>
      <w:r>
        <w:rPr>
          <w:sz w:val="18"/>
          <w:szCs w:val="18"/>
        </w:rPr>
        <w:t xml:space="preserve">  </w:t>
      </w:r>
      <w:r>
        <w:rPr>
          <w:w w:val="99"/>
          <w:sz w:val="18"/>
          <w:szCs w:val="18"/>
        </w:rPr>
        <w:t>Willoughby</w:t>
      </w:r>
      <w:r>
        <w:rPr>
          <w:sz w:val="18"/>
          <w:szCs w:val="18"/>
        </w:rPr>
        <w:t xml:space="preserve"> </w:t>
      </w:r>
      <w:r>
        <w:rPr>
          <w:w w:val="99"/>
          <w:sz w:val="18"/>
          <w:szCs w:val="18"/>
        </w:rPr>
        <w:t>Axtell</w:t>
      </w:r>
      <w:r>
        <w:rPr>
          <w:sz w:val="18"/>
          <w:szCs w:val="18"/>
        </w:rPr>
        <w:t xml:space="preserve"> </w:t>
      </w:r>
      <w:r>
        <w:rPr>
          <w:w w:val="99"/>
          <w:sz w:val="18"/>
          <w:szCs w:val="18"/>
        </w:rPr>
        <w:t>(s189289)</w:t>
      </w:r>
      <w:r>
        <w:rPr>
          <w:sz w:val="18"/>
          <w:szCs w:val="18"/>
        </w:rPr>
        <w:t xml:space="preserve"> </w:t>
      </w:r>
      <w:hyperlink r:id="rId9" w:history="1">
        <w:r w:rsidR="00D50B12" w:rsidRPr="005B77C9">
          <w:rPr>
            <w:rStyle w:val="Hyperlink"/>
            <w:w w:val="99"/>
            <w:sz w:val="18"/>
            <w:szCs w:val="18"/>
          </w:rPr>
          <w:t>W.Axtell@UOS.AC.UK</w:t>
        </w:r>
      </w:hyperlink>
    </w:p>
    <w:p w:rsidR="00D50B12" w:rsidRDefault="00D50B12">
      <w:pPr>
        <w:spacing w:before="33"/>
        <w:ind w:left="670"/>
        <w:rPr>
          <w:sz w:val="18"/>
          <w:szCs w:val="18"/>
        </w:rPr>
      </w:pP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Dear Len and Willoughby,</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Many thanks for your patience. I realise quite some time has passed between your presentation and my giving you some feedback, and I’m very sorry for this delay. This is due mostly to illness for me and my children. Please find our thoughts below. I look forward to your response to the questions we pose.</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xml:space="preserve">The panel were pleased to receive your presentation, which was succinct and interesting to listen to. You didn’t rush, and were clear about the objectives of your project, which helped us to visualise the ‘why’ behind your proposal. You came across as passionate about your </w:t>
      </w:r>
      <w:proofErr w:type="gramStart"/>
      <w:r w:rsidRPr="00D50B12">
        <w:rPr>
          <w:rFonts w:ascii="Calibri" w:hAnsi="Calibri" w:cs="Calibri"/>
          <w:color w:val="201F1E"/>
          <w:sz w:val="22"/>
          <w:szCs w:val="22"/>
          <w:bdr w:val="none" w:sz="0" w:space="0" w:color="auto" w:frame="1"/>
          <w:lang w:val="en-GB" w:eastAsia="en-GB"/>
        </w:rPr>
        <w:t>subject, and</w:t>
      </w:r>
      <w:proofErr w:type="gramEnd"/>
      <w:r w:rsidRPr="00D50B12">
        <w:rPr>
          <w:rFonts w:ascii="Calibri" w:hAnsi="Calibri" w:cs="Calibri"/>
          <w:color w:val="201F1E"/>
          <w:sz w:val="22"/>
          <w:szCs w:val="22"/>
          <w:bdr w:val="none" w:sz="0" w:space="0" w:color="auto" w:frame="1"/>
          <w:lang w:val="en-GB" w:eastAsia="en-GB"/>
        </w:rPr>
        <w:t xml:space="preserve"> answered our questions thoughtfully. You linked well to the original brief and made a good attempt to find a solution which would work within the parameters we had set.</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xml:space="preserve">The concept of a character who helps families to ‘unlock’ the collections and displays is a strong one. The Mansion has content and physical challenges which are tricky for families to engage with, but I can see that the idea of a series of mini games would be a fun solution. Family learning in museums is based largely on them having conversations with each other and having fun whilst finding out information. It was great that you thought of a way to do this without the device absorbing </w:t>
      </w:r>
      <w:proofErr w:type="gramStart"/>
      <w:r w:rsidRPr="00D50B12">
        <w:rPr>
          <w:rFonts w:ascii="Calibri" w:hAnsi="Calibri" w:cs="Calibri"/>
          <w:color w:val="201F1E"/>
          <w:sz w:val="22"/>
          <w:szCs w:val="22"/>
          <w:bdr w:val="none" w:sz="0" w:space="0" w:color="auto" w:frame="1"/>
          <w:lang w:val="en-GB" w:eastAsia="en-GB"/>
        </w:rPr>
        <w:t>all of</w:t>
      </w:r>
      <w:proofErr w:type="gramEnd"/>
      <w:r w:rsidRPr="00D50B12">
        <w:rPr>
          <w:rFonts w:ascii="Calibri" w:hAnsi="Calibri" w:cs="Calibri"/>
          <w:color w:val="201F1E"/>
          <w:sz w:val="22"/>
          <w:szCs w:val="22"/>
          <w:bdr w:val="none" w:sz="0" w:space="0" w:color="auto" w:frame="1"/>
          <w:lang w:val="en-GB" w:eastAsia="en-GB"/>
        </w:rPr>
        <w:t xml:space="preserve"> their attention – using it as a tool to engage them with the displays is something parents often say is preferable to a game which takes their children’s attention away from what’s happening around them.</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I think the panel would like to have gotten from your presentation more of a sense of the graphic feel of the game, and this would be something we would wish to see as the game was developed  - it would be especially important for our Family Advisory Panel to be able to visualise the character in particular, in order to give useful feedback.</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One thing the panel did highlight upon reflection was how this game might be adapted so that families who visit again can use the game without feeling that they were just repeating their first experience. We’d love to hear your thoughts on this. Also,</w:t>
      </w:r>
      <w:r w:rsidRPr="00D50B12">
        <w:rPr>
          <w:rFonts w:ascii="Calibri" w:hAnsi="Calibri" w:cs="Calibri"/>
          <w:color w:val="201F1E"/>
          <w:sz w:val="22"/>
          <w:szCs w:val="22"/>
          <w:lang w:val="en-GB" w:eastAsia="en-GB"/>
        </w:rPr>
        <w:t> in terms of the timescale, one panel member felt 8-10 weeks was too long. We thought perhaps your own module timeframe could be matched more easily if the game were scaled back – perhaps focussing on fewer rooms, or on one room in much more detail (a bit like an escape room-type game?). Again, your thoughts on this would be of interest.</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 </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Some questions/points to consider which would have elevated the pitch from good to excellent:</w:t>
      </w:r>
    </w:p>
    <w:p w:rsidR="00D50B12" w:rsidRPr="00D50B12" w:rsidRDefault="00D50B12" w:rsidP="00D50B12">
      <w:pPr>
        <w:numPr>
          <w:ilvl w:val="0"/>
          <w:numId w:val="2"/>
        </w:num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Which museums/galleries/family venues you researched to support this idea; were there any which particularly inspired you or helped you to rule out other solutions?</w:t>
      </w:r>
    </w:p>
    <w:p w:rsidR="00D50B12" w:rsidRPr="00D50B12" w:rsidRDefault="00D50B12" w:rsidP="00D50B12">
      <w:pPr>
        <w:numPr>
          <w:ilvl w:val="0"/>
          <w:numId w:val="2"/>
        </w:num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How you would evaluate during the test phase</w:t>
      </w:r>
    </w:p>
    <w:p w:rsidR="00D50B12" w:rsidRPr="00D50B12" w:rsidRDefault="00D50B12" w:rsidP="00D50B12">
      <w:pPr>
        <w:numPr>
          <w:ilvl w:val="0"/>
          <w:numId w:val="2"/>
        </w:num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bdr w:val="none" w:sz="0" w:space="0" w:color="auto" w:frame="1"/>
          <w:lang w:val="en-GB" w:eastAsia="en-GB"/>
        </w:rPr>
        <w:t>Whether you would plan for any user input; if not, why not?</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 </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 </w:t>
      </w:r>
    </w:p>
    <w:p w:rsidR="00D50B12" w:rsidRPr="00D50B12" w:rsidRDefault="00D50B12" w:rsidP="00D50B12">
      <w:pPr>
        <w:shd w:val="clear" w:color="auto" w:fill="FFFFFF"/>
        <w:spacing w:after="240"/>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Thank you for your hard work in coming up with a solution to the brief we set. I look forward to your response to the points raised above.</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 </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With best wishes,</w:t>
      </w:r>
    </w:p>
    <w:p w:rsidR="00D50B12" w:rsidRPr="00D50B12" w:rsidRDefault="00D50B12" w:rsidP="00D50B12">
      <w:pPr>
        <w:shd w:val="clear" w:color="auto" w:fill="FFFFFF"/>
        <w:rPr>
          <w:rFonts w:ascii="Calibri" w:hAnsi="Calibri" w:cs="Calibri"/>
          <w:color w:val="201F1E"/>
          <w:sz w:val="22"/>
          <w:szCs w:val="22"/>
          <w:lang w:val="en-GB" w:eastAsia="en-GB"/>
        </w:rPr>
      </w:pPr>
      <w:r w:rsidRPr="00D50B12">
        <w:rPr>
          <w:rFonts w:ascii="Calibri" w:hAnsi="Calibri" w:cs="Calibri"/>
          <w:color w:val="201F1E"/>
          <w:sz w:val="22"/>
          <w:szCs w:val="22"/>
          <w:lang w:val="en-GB" w:eastAsia="en-GB"/>
        </w:rPr>
        <w:t>Mel</w:t>
      </w:r>
    </w:p>
    <w:p w:rsidR="006F66F9" w:rsidRDefault="006F66F9">
      <w:pPr>
        <w:spacing w:before="1" w:line="140" w:lineRule="exact"/>
        <w:rPr>
          <w:sz w:val="14"/>
          <w:szCs w:val="14"/>
        </w:rPr>
      </w:pPr>
    </w:p>
    <w:p w:rsidR="006F66F9" w:rsidRDefault="006F66F9">
      <w:pPr>
        <w:spacing w:line="200" w:lineRule="exact"/>
      </w:pPr>
    </w:p>
    <w:p w:rsidR="006F66F9" w:rsidRDefault="006F66F9">
      <w:pPr>
        <w:spacing w:line="200" w:lineRule="exact"/>
      </w:pPr>
    </w:p>
    <w:p w:rsidR="006F66F9" w:rsidRDefault="006F66F9">
      <w:pPr>
        <w:spacing w:before="10" w:line="260" w:lineRule="exact"/>
        <w:rPr>
          <w:rFonts w:ascii="Calibri" w:eastAsia="Calibri" w:hAnsi="Calibri" w:cs="Calibri"/>
          <w:color w:val="201F1D"/>
          <w:w w:val="99"/>
          <w:sz w:val="22"/>
          <w:szCs w:val="22"/>
        </w:rPr>
      </w:pPr>
    </w:p>
    <w:p w:rsidR="00D50B12" w:rsidRDefault="00D50B12">
      <w:pPr>
        <w:spacing w:before="10" w:line="260" w:lineRule="exact"/>
        <w:rPr>
          <w:sz w:val="26"/>
          <w:szCs w:val="26"/>
        </w:rPr>
      </w:pPr>
    </w:p>
    <w:p w:rsidR="006F66F9" w:rsidRDefault="00685FD3">
      <w:pPr>
        <w:ind w:left="670"/>
        <w:rPr>
          <w:rFonts w:ascii="Calibri" w:eastAsia="Calibri" w:hAnsi="Calibri" w:cs="Calibri"/>
          <w:sz w:val="22"/>
          <w:szCs w:val="22"/>
        </w:rPr>
      </w:pPr>
      <w:r>
        <w:rPr>
          <w:rFonts w:ascii="Calibri" w:eastAsia="Calibri" w:hAnsi="Calibri" w:cs="Calibri"/>
          <w:color w:val="201F1D"/>
          <w:w w:val="99"/>
          <w:sz w:val="22"/>
          <w:szCs w:val="22"/>
        </w:rPr>
        <w:t>Melanie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Hollis</w:t>
      </w:r>
    </w:p>
    <w:p w:rsidR="006F66F9" w:rsidRDefault="00685FD3">
      <w:pPr>
        <w:spacing w:before="1"/>
        <w:ind w:left="670"/>
        <w:rPr>
          <w:rFonts w:ascii="Calibri" w:eastAsia="Calibri" w:hAnsi="Calibri" w:cs="Calibri"/>
          <w:sz w:val="22"/>
          <w:szCs w:val="22"/>
        </w:rPr>
      </w:pPr>
      <w:r>
        <w:rPr>
          <w:rFonts w:ascii="Calibri" w:eastAsia="Calibri" w:hAnsi="Calibri" w:cs="Calibri"/>
          <w:color w:val="201F1D"/>
          <w:w w:val="99"/>
          <w:sz w:val="22"/>
          <w:szCs w:val="22"/>
        </w:rPr>
        <w:t>Collec</w:t>
      </w:r>
      <w:r w:rsidR="00D50B12">
        <w:rPr>
          <w:rFonts w:ascii="Calibri" w:eastAsia="Calibri" w:hAnsi="Calibri" w:cs="Calibri"/>
          <w:color w:val="201F1D"/>
          <w:sz w:val="22"/>
          <w:szCs w:val="22"/>
        </w:rPr>
        <w:t>ti</w:t>
      </w:r>
      <w:r>
        <w:rPr>
          <w:rFonts w:ascii="Calibri" w:eastAsia="Calibri" w:hAnsi="Calibri" w:cs="Calibri"/>
          <w:color w:val="201F1D"/>
          <w:w w:val="99"/>
          <w:sz w:val="22"/>
          <w:szCs w:val="22"/>
        </w:rPr>
        <w:t>ons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Learning</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Curator</w:t>
      </w:r>
    </w:p>
    <w:p w:rsidR="006F66F9" w:rsidRDefault="00685FD3">
      <w:pPr>
        <w:spacing w:before="1"/>
        <w:ind w:left="670"/>
        <w:rPr>
          <w:rFonts w:ascii="Calibri" w:eastAsia="Calibri" w:hAnsi="Calibri" w:cs="Calibri"/>
          <w:color w:val="201F1D"/>
          <w:w w:val="99"/>
          <w:sz w:val="22"/>
          <w:szCs w:val="22"/>
        </w:rPr>
      </w:pPr>
      <w:r>
        <w:rPr>
          <w:rFonts w:ascii="Calibri" w:eastAsia="Calibri" w:hAnsi="Calibri" w:cs="Calibri"/>
          <w:color w:val="201F1D"/>
          <w:w w:val="99"/>
          <w:sz w:val="22"/>
          <w:szCs w:val="22"/>
        </w:rPr>
        <w:t>Colchester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Ipswich</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Museums</w:t>
      </w:r>
    </w:p>
    <w:p w:rsidR="00FD267C" w:rsidRDefault="00FD267C">
      <w:pPr>
        <w:spacing w:before="1"/>
        <w:ind w:left="670"/>
        <w:rPr>
          <w:rFonts w:ascii="Calibri" w:eastAsia="Calibri" w:hAnsi="Calibri" w:cs="Calibri"/>
          <w:color w:val="201F1D"/>
          <w:w w:val="99"/>
          <w:sz w:val="22"/>
          <w:szCs w:val="22"/>
        </w:rPr>
      </w:pPr>
    </w:p>
    <w:p w:rsidR="00FD267C" w:rsidRDefault="00FD267C">
      <w:pPr>
        <w:spacing w:before="1"/>
        <w:ind w:left="670"/>
        <w:rPr>
          <w:rFonts w:ascii="Calibri" w:eastAsia="Calibri" w:hAnsi="Calibri" w:cs="Calibri"/>
          <w:color w:val="201F1D"/>
          <w:w w:val="99"/>
          <w:sz w:val="22"/>
          <w:szCs w:val="22"/>
        </w:rPr>
      </w:pPr>
    </w:p>
    <w:p w:rsidR="00FD267C" w:rsidRDefault="00FD267C" w:rsidP="00FD267C">
      <w:pPr>
        <w:shd w:val="clear" w:color="auto" w:fill="FFFFFF"/>
        <w:textAlignment w:val="baseline"/>
        <w:rPr>
          <w:rFonts w:ascii="Segoe UI" w:hAnsi="Segoe UI" w:cs="Segoe UI"/>
          <w:b/>
          <w:bCs/>
          <w:color w:val="323130"/>
          <w:sz w:val="26"/>
          <w:szCs w:val="26"/>
          <w:lang w:eastAsia="en-GB"/>
        </w:rPr>
      </w:pPr>
      <w:r>
        <w:rPr>
          <w:rFonts w:ascii="Segoe UI" w:hAnsi="Segoe UI" w:cs="Segoe UI"/>
          <w:b/>
          <w:bCs/>
          <w:color w:val="323130"/>
          <w:sz w:val="26"/>
          <w:szCs w:val="26"/>
          <w:lang w:eastAsia="en-GB"/>
        </w:rPr>
        <w:t>DMC presentation feedback</w:t>
      </w:r>
    </w:p>
    <w:p w:rsidR="00FD267C" w:rsidRDefault="00FD267C" w:rsidP="00FD267C">
      <w:pPr>
        <w:textAlignment w:val="baseline"/>
        <w:rPr>
          <w:rFonts w:ascii="Segoe UI" w:hAnsi="Segoe UI" w:cs="Segoe UI"/>
          <w:color w:val="323130"/>
          <w:sz w:val="21"/>
          <w:szCs w:val="21"/>
          <w:bdr w:val="none" w:sz="0" w:space="0" w:color="auto" w:frame="1"/>
          <w:shd w:val="clear" w:color="auto" w:fill="FFFFFF"/>
          <w:lang w:eastAsia="en-GB"/>
        </w:rPr>
      </w:pPr>
      <w:r>
        <w:rPr>
          <w:rFonts w:ascii="Segoe UI" w:hAnsi="Segoe UI" w:cs="Segoe UI"/>
          <w:color w:val="323130"/>
          <w:sz w:val="21"/>
          <w:szCs w:val="21"/>
          <w:bdr w:val="none" w:sz="0" w:space="0" w:color="auto" w:frame="1"/>
          <w:shd w:val="clear" w:color="auto" w:fill="FFFFFF"/>
          <w:lang w:eastAsia="en-GB"/>
        </w:rPr>
        <w:t>Lenneth Dayaon (s189813) &lt;L.Dayaon@UOS.AC.UK&gt;</w:t>
      </w:r>
    </w:p>
    <w:p w:rsidR="00FD267C" w:rsidRDefault="00FD267C" w:rsidP="00FD267C">
      <w:pPr>
        <w:shd w:val="clear" w:color="auto" w:fill="FFFFFF"/>
        <w:spacing w:after="45"/>
        <w:textAlignment w:val="baseline"/>
        <w:rPr>
          <w:rFonts w:ascii="Segoe UI" w:hAnsi="Segoe UI" w:cs="Segoe UI"/>
          <w:sz w:val="18"/>
          <w:szCs w:val="18"/>
          <w:lang w:eastAsia="en-GB"/>
        </w:rPr>
      </w:pPr>
      <w:r>
        <w:rPr>
          <w:rFonts w:ascii="Segoe UI" w:hAnsi="Segoe UI" w:cs="Segoe UI"/>
          <w:sz w:val="18"/>
          <w:szCs w:val="18"/>
          <w:lang w:eastAsia="en-GB"/>
        </w:rPr>
        <w:t>Mon 16/12/2019 11:14</w:t>
      </w:r>
    </w:p>
    <w:p w:rsidR="00FD267C" w:rsidRDefault="00FD267C" w:rsidP="00FD267C">
      <w:pPr>
        <w:shd w:val="clear" w:color="auto" w:fill="FFFFFF"/>
        <w:textAlignment w:val="baseline"/>
        <w:rPr>
          <w:rFonts w:ascii="Segoe UI" w:hAnsi="Segoe UI" w:cs="Segoe UI"/>
          <w:color w:val="323130"/>
          <w:sz w:val="18"/>
          <w:szCs w:val="18"/>
          <w:bdr w:val="none" w:sz="0" w:space="0" w:color="auto" w:frame="1"/>
          <w:lang w:eastAsia="en-GB"/>
        </w:rPr>
      </w:pPr>
      <w:r>
        <w:rPr>
          <w:rFonts w:ascii="Segoe UI" w:hAnsi="Segoe UI" w:cs="Segoe UI"/>
          <w:color w:val="323130"/>
          <w:sz w:val="18"/>
          <w:szCs w:val="18"/>
          <w:bdr w:val="none" w:sz="0" w:space="0" w:color="auto" w:frame="1"/>
          <w:lang w:eastAsia="en-GB"/>
        </w:rPr>
        <w:t>To:</w:t>
      </w:r>
    </w:p>
    <w:p w:rsidR="00FD267C" w:rsidRDefault="00FD267C" w:rsidP="00FD267C">
      <w:pPr>
        <w:numPr>
          <w:ilvl w:val="0"/>
          <w:numId w:val="3"/>
        </w:numPr>
        <w:shd w:val="clear" w:color="auto" w:fill="FFFFFF"/>
        <w:spacing w:before="100" w:beforeAutospacing="1" w:after="100" w:afterAutospacing="1"/>
        <w:ind w:left="0"/>
        <w:textAlignment w:val="top"/>
        <w:rPr>
          <w:rFonts w:ascii="Segoe UI" w:hAnsi="Segoe UI" w:cs="Segoe UI"/>
          <w:color w:val="323130"/>
          <w:sz w:val="18"/>
          <w:szCs w:val="18"/>
          <w:bdr w:val="none" w:sz="0" w:space="0" w:color="auto" w:frame="1"/>
          <w:lang w:eastAsia="en-GB"/>
        </w:rPr>
      </w:pPr>
      <w:r>
        <w:rPr>
          <w:rFonts w:ascii="Segoe UI" w:hAnsi="Segoe UI" w:cs="Segoe UI"/>
          <w:color w:val="323130"/>
          <w:sz w:val="18"/>
          <w:szCs w:val="18"/>
          <w:bdr w:val="none" w:sz="0" w:space="0" w:color="auto" w:frame="1"/>
          <w:lang w:eastAsia="en-GB"/>
        </w:rPr>
        <w:t> Melanie Hollis &lt;Melanie.Hollis@colchester.gov.uk&gt;</w:t>
      </w:r>
    </w:p>
    <w:p w:rsidR="00FD267C" w:rsidRDefault="00FD267C" w:rsidP="00FD267C">
      <w:pPr>
        <w:shd w:val="clear" w:color="auto" w:fill="FFFFFF"/>
        <w:textAlignment w:val="baseline"/>
        <w:rPr>
          <w:rFonts w:ascii="Segoe UI" w:hAnsi="Segoe UI" w:cs="Segoe UI"/>
          <w:color w:val="323130"/>
          <w:sz w:val="18"/>
          <w:szCs w:val="18"/>
          <w:bdr w:val="none" w:sz="0" w:space="0" w:color="auto" w:frame="1"/>
          <w:lang w:eastAsia="en-GB"/>
        </w:rPr>
      </w:pPr>
      <w:r>
        <w:rPr>
          <w:rFonts w:ascii="Segoe UI" w:hAnsi="Segoe UI" w:cs="Segoe UI"/>
          <w:color w:val="323130"/>
          <w:sz w:val="18"/>
          <w:szCs w:val="18"/>
          <w:bdr w:val="none" w:sz="0" w:space="0" w:color="auto" w:frame="1"/>
          <w:lang w:eastAsia="en-GB"/>
        </w:rPr>
        <w:t>Cc:</w:t>
      </w:r>
    </w:p>
    <w:p w:rsidR="00FD267C" w:rsidRDefault="00FD267C" w:rsidP="00FD267C">
      <w:pPr>
        <w:numPr>
          <w:ilvl w:val="0"/>
          <w:numId w:val="4"/>
        </w:numPr>
        <w:shd w:val="clear" w:color="auto" w:fill="FFFFFF"/>
        <w:spacing w:before="100" w:beforeAutospacing="1" w:after="100" w:afterAutospacing="1"/>
        <w:ind w:left="0"/>
        <w:textAlignment w:val="top"/>
        <w:rPr>
          <w:rFonts w:ascii="Segoe UI" w:hAnsi="Segoe UI" w:cs="Segoe UI"/>
          <w:color w:val="323130"/>
          <w:sz w:val="18"/>
          <w:szCs w:val="18"/>
          <w:bdr w:val="none" w:sz="0" w:space="0" w:color="auto" w:frame="1"/>
          <w:lang w:eastAsia="en-GB"/>
        </w:rPr>
      </w:pPr>
      <w:r>
        <w:rPr>
          <w:rFonts w:ascii="Segoe UI" w:hAnsi="Segoe UI" w:cs="Segoe UI"/>
          <w:color w:val="323130"/>
          <w:sz w:val="18"/>
          <w:szCs w:val="18"/>
          <w:bdr w:val="none" w:sz="0" w:space="0" w:color="auto" w:frame="1"/>
          <w:lang w:eastAsia="en-GB"/>
        </w:rPr>
        <w:t> Willoughby Axtell (s189289) &lt;W.Axtell@UOS.AC.UK&gt;;</w:t>
      </w:r>
    </w:p>
    <w:p w:rsidR="00FD267C" w:rsidRDefault="00FD267C" w:rsidP="00FD267C">
      <w:pPr>
        <w:numPr>
          <w:ilvl w:val="0"/>
          <w:numId w:val="4"/>
        </w:numPr>
        <w:shd w:val="clear" w:color="auto" w:fill="FFFFFF"/>
        <w:spacing w:before="100" w:beforeAutospacing="1" w:after="100" w:afterAutospacing="1"/>
        <w:ind w:left="0"/>
        <w:textAlignment w:val="top"/>
        <w:rPr>
          <w:rFonts w:ascii="Segoe UI" w:hAnsi="Segoe UI" w:cs="Segoe UI"/>
          <w:color w:val="323130"/>
          <w:sz w:val="18"/>
          <w:szCs w:val="18"/>
          <w:bdr w:val="none" w:sz="0" w:space="0" w:color="auto" w:frame="1"/>
          <w:lang w:eastAsia="en-GB"/>
        </w:rPr>
      </w:pPr>
      <w:r>
        <w:rPr>
          <w:rFonts w:ascii="Segoe UI" w:hAnsi="Segoe UI" w:cs="Segoe UI"/>
          <w:color w:val="323130"/>
          <w:sz w:val="18"/>
          <w:szCs w:val="18"/>
          <w:bdr w:val="none" w:sz="0" w:space="0" w:color="auto" w:frame="1"/>
          <w:lang w:eastAsia="en-GB"/>
        </w:rPr>
        <w:t xml:space="preserve"> Adam </w:t>
      </w:r>
      <w:proofErr w:type="spellStart"/>
      <w:r>
        <w:rPr>
          <w:rFonts w:ascii="Segoe UI" w:hAnsi="Segoe UI" w:cs="Segoe UI"/>
          <w:color w:val="323130"/>
          <w:sz w:val="18"/>
          <w:szCs w:val="18"/>
          <w:bdr w:val="none" w:sz="0" w:space="0" w:color="auto" w:frame="1"/>
          <w:lang w:eastAsia="en-GB"/>
        </w:rPr>
        <w:t>Clayden</w:t>
      </w:r>
      <w:proofErr w:type="spellEnd"/>
      <w:r>
        <w:rPr>
          <w:rFonts w:ascii="Segoe UI" w:hAnsi="Segoe UI" w:cs="Segoe UI"/>
          <w:color w:val="323130"/>
          <w:sz w:val="18"/>
          <w:szCs w:val="18"/>
          <w:bdr w:val="none" w:sz="0" w:space="0" w:color="auto" w:frame="1"/>
          <w:lang w:eastAsia="en-GB"/>
        </w:rPr>
        <w:t xml:space="preserve"> &lt;A.Clayden@UOS.AC.UK&gt;</w:t>
      </w:r>
    </w:p>
    <w:p w:rsidR="00FD267C" w:rsidRDefault="00FD267C" w:rsidP="00FD267C">
      <w:pPr>
        <w:shd w:val="clear" w:color="auto" w:fill="FFFFFF"/>
        <w:textAlignment w:val="baseline"/>
        <w:rPr>
          <w:rFonts w:ascii="Calibri" w:hAnsi="Calibri" w:cs="Calibri"/>
          <w:color w:val="000000"/>
          <w:sz w:val="24"/>
          <w:szCs w:val="24"/>
          <w:lang w:eastAsia="en-GB"/>
        </w:rPr>
      </w:pPr>
      <w:r>
        <w:rPr>
          <w:rFonts w:ascii="Calibri" w:hAnsi="Calibri" w:cs="Calibri"/>
          <w:color w:val="000000"/>
          <w:sz w:val="24"/>
          <w:szCs w:val="24"/>
          <w:lang w:eastAsia="en-GB"/>
        </w:rPr>
        <w:t>Hello Melanie, </w:t>
      </w:r>
    </w:p>
    <w:p w:rsidR="00FD267C" w:rsidRDefault="00FD267C" w:rsidP="00FD267C">
      <w:pPr>
        <w:shd w:val="clear" w:color="auto" w:fill="FFFFFF"/>
        <w:textAlignment w:val="baseline"/>
        <w:rPr>
          <w:rFonts w:ascii="Calibri" w:hAnsi="Calibri" w:cs="Calibri"/>
          <w:color w:val="000000"/>
          <w:sz w:val="24"/>
          <w:szCs w:val="24"/>
          <w:lang w:eastAsia="en-GB"/>
        </w:rPr>
      </w:pPr>
    </w:p>
    <w:p w:rsidR="00FD267C" w:rsidRDefault="00FD267C" w:rsidP="00FD267C">
      <w:pPr>
        <w:shd w:val="clear" w:color="auto" w:fill="FFFFFF"/>
        <w:textAlignment w:val="baseline"/>
        <w:rPr>
          <w:rFonts w:ascii="Calibri" w:hAnsi="Calibri" w:cs="Calibri"/>
          <w:color w:val="000000"/>
          <w:sz w:val="24"/>
          <w:szCs w:val="24"/>
          <w:lang w:eastAsia="en-GB"/>
        </w:rPr>
      </w:pPr>
      <w:r>
        <w:rPr>
          <w:rFonts w:ascii="Calibri" w:hAnsi="Calibri" w:cs="Calibri"/>
          <w:color w:val="000000"/>
          <w:sz w:val="24"/>
          <w:szCs w:val="24"/>
          <w:lang w:eastAsia="en-GB"/>
        </w:rPr>
        <w:t xml:space="preserve">I sent you a copy of our presentation on a previous email. Did you manage to receive that </w:t>
      </w:r>
      <w:proofErr w:type="gramStart"/>
      <w:r>
        <w:rPr>
          <w:rFonts w:ascii="Calibri" w:hAnsi="Calibri" w:cs="Calibri"/>
          <w:color w:val="000000"/>
          <w:sz w:val="24"/>
          <w:szCs w:val="24"/>
          <w:lang w:eastAsia="en-GB"/>
        </w:rPr>
        <w:t>email.</w:t>
      </w:r>
      <w:proofErr w:type="gramEnd"/>
      <w:r>
        <w:rPr>
          <w:rFonts w:ascii="Calibri" w:hAnsi="Calibri" w:cs="Calibri"/>
          <w:color w:val="000000"/>
          <w:sz w:val="24"/>
          <w:szCs w:val="24"/>
          <w:lang w:eastAsia="en-GB"/>
        </w:rPr>
        <w:t xml:space="preserve"> Willoughby and I were hoping to hear back from you for the</w:t>
      </w:r>
      <w:r>
        <w:rPr>
          <w:rFonts w:ascii="inherit" w:hAnsi="inherit" w:cs="Calibri"/>
          <w:color w:val="000000"/>
          <w:sz w:val="24"/>
          <w:szCs w:val="24"/>
          <w:bdr w:val="none" w:sz="0" w:space="0" w:color="auto" w:frame="1"/>
          <w:lang w:eastAsia="en-GB"/>
        </w:rPr>
        <w:t xml:space="preserve"> feedback. I have </w:t>
      </w:r>
      <w:proofErr w:type="spellStart"/>
      <w:r>
        <w:rPr>
          <w:rFonts w:ascii="inherit" w:hAnsi="inherit" w:cs="Calibri"/>
          <w:color w:val="000000"/>
          <w:sz w:val="24"/>
          <w:szCs w:val="24"/>
          <w:bdr w:val="none" w:sz="0" w:space="0" w:color="auto" w:frame="1"/>
          <w:lang w:eastAsia="en-GB"/>
        </w:rPr>
        <w:t>CC'd</w:t>
      </w:r>
      <w:proofErr w:type="spellEnd"/>
      <w:r>
        <w:rPr>
          <w:rFonts w:ascii="inherit" w:hAnsi="inherit" w:cs="Calibri"/>
          <w:color w:val="000000"/>
          <w:sz w:val="24"/>
          <w:szCs w:val="24"/>
          <w:bdr w:val="none" w:sz="0" w:space="0" w:color="auto" w:frame="1"/>
          <w:lang w:eastAsia="en-GB"/>
        </w:rPr>
        <w:t xml:space="preserve"> Willoughby onto this email just so you have both of our emails. If you need us to send or show you anything else, just shoot over an email. </w:t>
      </w:r>
    </w:p>
    <w:p w:rsidR="00FD267C" w:rsidRDefault="00FD267C" w:rsidP="00FD267C">
      <w:pPr>
        <w:shd w:val="clear" w:color="auto" w:fill="FFFFFF"/>
        <w:textAlignment w:val="baseline"/>
        <w:rPr>
          <w:rFonts w:ascii="Calibri" w:hAnsi="Calibri" w:cs="Calibri"/>
          <w:color w:val="000000"/>
          <w:sz w:val="24"/>
          <w:szCs w:val="24"/>
          <w:lang w:eastAsia="en-GB"/>
        </w:rPr>
      </w:pPr>
    </w:p>
    <w:p w:rsidR="00FD267C" w:rsidRDefault="00FD267C" w:rsidP="00FD267C">
      <w:pPr>
        <w:shd w:val="clear" w:color="auto" w:fill="FFFFFF"/>
        <w:textAlignment w:val="baseline"/>
        <w:rPr>
          <w:rFonts w:ascii="Calibri" w:hAnsi="Calibri" w:cs="Calibri"/>
          <w:color w:val="000000"/>
          <w:sz w:val="24"/>
          <w:szCs w:val="24"/>
          <w:lang w:eastAsia="en-GB"/>
        </w:rPr>
      </w:pPr>
      <w:r>
        <w:rPr>
          <w:rFonts w:ascii="Calibri" w:hAnsi="Calibri" w:cs="Calibri"/>
          <w:color w:val="000000"/>
          <w:sz w:val="24"/>
          <w:szCs w:val="24"/>
          <w:lang w:eastAsia="en-GB"/>
        </w:rPr>
        <w:t>Many Thanks, </w:t>
      </w:r>
      <w:r>
        <w:rPr>
          <w:rFonts w:ascii="Calibri" w:hAnsi="Calibri" w:cs="Calibri"/>
          <w:color w:val="000000"/>
          <w:sz w:val="24"/>
          <w:szCs w:val="24"/>
          <w:lang w:eastAsia="en-GB"/>
        </w:rPr>
        <w:br/>
      </w:r>
      <w:r>
        <w:rPr>
          <w:rFonts w:ascii="Calibri" w:hAnsi="Calibri" w:cs="Calibri"/>
          <w:color w:val="000000"/>
          <w:sz w:val="24"/>
          <w:szCs w:val="24"/>
          <w:lang w:eastAsia="en-GB"/>
        </w:rPr>
        <w:br/>
        <w:t>Len</w:t>
      </w:r>
    </w:p>
    <w:p w:rsidR="00FD267C" w:rsidRDefault="00FD267C">
      <w:pPr>
        <w:spacing w:before="1"/>
        <w:ind w:left="670"/>
        <w:rPr>
          <w:rFonts w:ascii="Calibri" w:eastAsia="Calibri" w:hAnsi="Calibri" w:cs="Calibri"/>
          <w:sz w:val="22"/>
          <w:szCs w:val="22"/>
        </w:rPr>
        <w:sectPr w:rsidR="00FD267C">
          <w:headerReference w:type="default" r:id="rId10"/>
          <w:footerReference w:type="default" r:id="rId11"/>
          <w:pgSz w:w="11900" w:h="16840"/>
          <w:pgMar w:top="420" w:right="420" w:bottom="280" w:left="420" w:header="225" w:footer="268" w:gutter="0"/>
          <w:pgNumType w:start="1"/>
          <w:cols w:space="720"/>
        </w:sectPr>
      </w:pPr>
    </w:p>
    <w:p w:rsidR="006F66F9" w:rsidRDefault="006F66F9">
      <w:pPr>
        <w:spacing w:before="1" w:line="140" w:lineRule="exact"/>
        <w:rPr>
          <w:sz w:val="15"/>
          <w:szCs w:val="15"/>
        </w:rPr>
      </w:pPr>
    </w:p>
    <w:p w:rsidR="006F66F9" w:rsidRDefault="00685FD3">
      <w:pPr>
        <w:ind w:left="670"/>
        <w:rPr>
          <w:rFonts w:ascii="Calibri" w:eastAsia="Calibri" w:hAnsi="Calibri" w:cs="Calibri"/>
          <w:sz w:val="22"/>
          <w:szCs w:val="22"/>
        </w:rPr>
      </w:pPr>
      <w:r>
        <w:rPr>
          <w:rFonts w:ascii="Calibri" w:eastAsia="Calibri" w:hAnsi="Calibri" w:cs="Calibri"/>
          <w:color w:val="201F1D"/>
          <w:w w:val="99"/>
          <w:sz w:val="22"/>
          <w:szCs w:val="22"/>
        </w:rPr>
        <w:t>01473</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433570</w:t>
      </w:r>
    </w:p>
    <w:p w:rsidR="006F66F9" w:rsidRDefault="00685FD3">
      <w:pPr>
        <w:spacing w:before="1"/>
        <w:ind w:left="670"/>
        <w:rPr>
          <w:rFonts w:ascii="Calibri" w:eastAsia="Calibri" w:hAnsi="Calibri" w:cs="Calibri"/>
          <w:sz w:val="22"/>
          <w:szCs w:val="22"/>
        </w:rPr>
      </w:pPr>
      <w:r>
        <w:rPr>
          <w:rFonts w:ascii="Calibri" w:eastAsia="Calibri" w:hAnsi="Calibri" w:cs="Calibri"/>
          <w:color w:val="0462C1"/>
          <w:w w:val="99"/>
          <w:sz w:val="22"/>
          <w:szCs w:val="22"/>
          <w:u w:val="single" w:color="0462C1"/>
        </w:rPr>
        <w:t xml:space="preserve"> </w:t>
      </w:r>
      <w:hyperlink r:id="rId12">
        <w:r>
          <w:rPr>
            <w:rFonts w:ascii="Calibri" w:eastAsia="Calibri" w:hAnsi="Calibri" w:cs="Calibri"/>
            <w:color w:val="0462C1"/>
            <w:w w:val="99"/>
            <w:sz w:val="22"/>
            <w:szCs w:val="22"/>
            <w:u w:val="single" w:color="0462C1"/>
          </w:rPr>
          <w:t xml:space="preserve">w </w:t>
        </w:r>
        <w:proofErr w:type="spellStart"/>
        <w:r>
          <w:rPr>
            <w:rFonts w:ascii="Calibri" w:eastAsia="Calibri" w:hAnsi="Calibri" w:cs="Calibri"/>
            <w:color w:val="0462C1"/>
            <w:w w:val="99"/>
            <w:sz w:val="22"/>
            <w:szCs w:val="22"/>
            <w:u w:val="single" w:color="0462C1"/>
          </w:rPr>
          <w:t>w</w:t>
        </w:r>
        <w:proofErr w:type="spellEnd"/>
        <w:r>
          <w:rPr>
            <w:rFonts w:ascii="Calibri" w:eastAsia="Calibri" w:hAnsi="Calibri" w:cs="Calibri"/>
            <w:color w:val="0462C1"/>
            <w:w w:val="99"/>
            <w:sz w:val="22"/>
            <w:szCs w:val="22"/>
            <w:u w:val="single" w:color="0462C1"/>
          </w:rPr>
          <w:t xml:space="preserve"> w.cimuseums.or</w:t>
        </w:r>
        <w:r>
          <w:rPr>
            <w:rFonts w:ascii="Calibri" w:eastAsia="Calibri" w:hAnsi="Calibri" w:cs="Calibri"/>
            <w:color w:val="0462C1"/>
            <w:w w:val="99"/>
            <w:sz w:val="22"/>
            <w:szCs w:val="22"/>
          </w:rPr>
          <w:t>g</w:t>
        </w:r>
        <w:r>
          <w:rPr>
            <w:rFonts w:ascii="Calibri" w:eastAsia="Calibri" w:hAnsi="Calibri" w:cs="Calibri"/>
            <w:color w:val="0462C1"/>
            <w:w w:val="99"/>
            <w:sz w:val="22"/>
            <w:szCs w:val="22"/>
            <w:u w:val="single" w:color="0462C1"/>
          </w:rPr>
          <w:t>.uk</w:t>
        </w:r>
      </w:hyperlink>
    </w:p>
    <w:p w:rsidR="006F66F9" w:rsidRDefault="006F66F9">
      <w:pPr>
        <w:spacing w:line="200" w:lineRule="exact"/>
      </w:pPr>
    </w:p>
    <w:p w:rsidR="006F66F9" w:rsidRDefault="006F66F9">
      <w:pPr>
        <w:spacing w:line="200" w:lineRule="exact"/>
      </w:pPr>
    </w:p>
    <w:p w:rsidR="006F66F9" w:rsidRDefault="006F66F9">
      <w:pPr>
        <w:spacing w:line="200" w:lineRule="exact"/>
      </w:pPr>
    </w:p>
    <w:p w:rsidR="006F66F9" w:rsidRDefault="006F66F9">
      <w:pPr>
        <w:spacing w:before="5" w:line="240" w:lineRule="exact"/>
        <w:rPr>
          <w:sz w:val="24"/>
          <w:szCs w:val="24"/>
        </w:rPr>
      </w:pPr>
    </w:p>
    <w:p w:rsidR="006F66F9" w:rsidRDefault="00E00928">
      <w:pPr>
        <w:ind w:left="775"/>
      </w:pPr>
      <w:r>
        <w:pict>
          <v:group id="_x0000_s1040" style="position:absolute;left:0;text-align:left;margin-left:54.5pt;margin-top:42.4pt;width:491.5pt;height:0;z-index:-251660800;mso-position-horizontal-relative:page" coordorigin="1090,848" coordsize="9830,0">
            <v:shape id="_x0000_s1041" style="position:absolute;left:1090;top:848;width:9830;height:0" coordorigin="1090,848" coordsize="9830,0" path="m1090,848r9830,e" filled="f" strokecolor="#e1e1e1" strokeweight=".29997mm">
              <v:path arrowok="t"/>
            </v:shape>
            <w10:wrap anchorx="page"/>
          </v:group>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98.8pt;margin-top:-42pt;width:327.9pt;height:54.05pt;z-index:-251659776;mso-position-horizontal-relative:page">
            <v:imagedata r:id="rId13" o:title=""/>
            <w10:wrap anchorx="page"/>
          </v:shape>
        </w:pict>
      </w:r>
      <w:r>
        <w:pict>
          <v:shape id="_x0000_i1025" type="#_x0000_t75" style="width:12pt;height:12pt">
            <v:imagedata r:id="rId14" o:title=""/>
          </v:shape>
        </w:pict>
      </w:r>
    </w:p>
    <w:p w:rsidR="006F66F9" w:rsidRDefault="006F66F9">
      <w:pPr>
        <w:spacing w:line="200" w:lineRule="exact"/>
      </w:pPr>
    </w:p>
    <w:p w:rsidR="006F66F9" w:rsidRDefault="006F66F9">
      <w:pPr>
        <w:spacing w:line="200" w:lineRule="exact"/>
      </w:pPr>
    </w:p>
    <w:p w:rsidR="006F66F9" w:rsidRDefault="006F66F9">
      <w:pPr>
        <w:spacing w:before="12" w:line="260" w:lineRule="exact"/>
        <w:rPr>
          <w:sz w:val="26"/>
          <w:szCs w:val="26"/>
        </w:rPr>
      </w:pPr>
    </w:p>
    <w:p w:rsidR="006F66F9" w:rsidRDefault="00685FD3">
      <w:pPr>
        <w:ind w:left="670"/>
        <w:rPr>
          <w:rFonts w:ascii="Calibri" w:eastAsia="Calibri" w:hAnsi="Calibri" w:cs="Calibri"/>
          <w:sz w:val="22"/>
          <w:szCs w:val="22"/>
        </w:rPr>
      </w:pPr>
      <w:r>
        <w:rPr>
          <w:rFonts w:ascii="Calibri" w:eastAsia="Calibri" w:hAnsi="Calibri" w:cs="Calibri"/>
          <w:b/>
          <w:color w:val="201F1D"/>
          <w:w w:val="99"/>
          <w:sz w:val="22"/>
          <w:szCs w:val="22"/>
        </w:rPr>
        <w:t>From:</w:t>
      </w:r>
      <w:r>
        <w:rPr>
          <w:rFonts w:ascii="Calibri" w:eastAsia="Calibri" w:hAnsi="Calibri" w:cs="Calibri"/>
          <w:b/>
          <w:color w:val="201F1D"/>
          <w:sz w:val="22"/>
          <w:szCs w:val="22"/>
        </w:rPr>
        <w:t xml:space="preserve"> </w:t>
      </w:r>
      <w:r>
        <w:rPr>
          <w:rFonts w:ascii="Calibri" w:eastAsia="Calibri" w:hAnsi="Calibri" w:cs="Calibri"/>
          <w:color w:val="201F1D"/>
          <w:w w:val="99"/>
          <w:sz w:val="22"/>
          <w:szCs w:val="22"/>
        </w:rPr>
        <w:t>Lenneth</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Dayaon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(s189813)</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&lt;L.Dayaon@UOS.AC.UK&gt;</w:t>
      </w:r>
    </w:p>
    <w:p w:rsidR="006F66F9" w:rsidRDefault="00685FD3">
      <w:pPr>
        <w:spacing w:before="1"/>
        <w:ind w:left="670"/>
        <w:rPr>
          <w:rFonts w:ascii="Calibri" w:eastAsia="Calibri" w:hAnsi="Calibri" w:cs="Calibri"/>
          <w:sz w:val="22"/>
          <w:szCs w:val="22"/>
        </w:rPr>
      </w:pPr>
      <w:r>
        <w:rPr>
          <w:rFonts w:ascii="Calibri" w:eastAsia="Calibri" w:hAnsi="Calibri" w:cs="Calibri"/>
          <w:b/>
          <w:color w:val="201F1D"/>
          <w:w w:val="99"/>
          <w:sz w:val="22"/>
          <w:szCs w:val="22"/>
        </w:rPr>
        <w:t>Sent:</w:t>
      </w:r>
      <w:r>
        <w:rPr>
          <w:rFonts w:ascii="Calibri" w:eastAsia="Calibri" w:hAnsi="Calibri" w:cs="Calibri"/>
          <w:b/>
          <w:color w:val="201F1D"/>
          <w:sz w:val="22"/>
          <w:szCs w:val="22"/>
        </w:rPr>
        <w:t xml:space="preserve"> </w:t>
      </w:r>
      <w:r>
        <w:rPr>
          <w:rFonts w:ascii="Calibri" w:eastAsia="Calibri" w:hAnsi="Calibri" w:cs="Calibri"/>
          <w:color w:val="201F1D"/>
          <w:w w:val="99"/>
          <w:sz w:val="22"/>
          <w:szCs w:val="22"/>
        </w:rPr>
        <w:t>27</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November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2019</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16:05</w:t>
      </w:r>
    </w:p>
    <w:p w:rsidR="006F66F9" w:rsidRDefault="00685FD3">
      <w:pPr>
        <w:spacing w:before="1"/>
        <w:ind w:left="670" w:right="5327"/>
        <w:rPr>
          <w:rFonts w:ascii="Calibri" w:eastAsia="Calibri" w:hAnsi="Calibri" w:cs="Calibri"/>
          <w:sz w:val="22"/>
          <w:szCs w:val="22"/>
        </w:rPr>
      </w:pPr>
      <w:r>
        <w:rPr>
          <w:rFonts w:ascii="Calibri" w:eastAsia="Calibri" w:hAnsi="Calibri" w:cs="Calibri"/>
          <w:b/>
          <w:color w:val="201F1D"/>
          <w:w w:val="99"/>
          <w:sz w:val="22"/>
          <w:szCs w:val="22"/>
        </w:rPr>
        <w:t>To:</w:t>
      </w:r>
      <w:r>
        <w:rPr>
          <w:rFonts w:ascii="Calibri" w:eastAsia="Calibri" w:hAnsi="Calibri" w:cs="Calibri"/>
          <w:b/>
          <w:color w:val="201F1D"/>
          <w:sz w:val="22"/>
          <w:szCs w:val="22"/>
        </w:rPr>
        <w:t xml:space="preserve"> </w:t>
      </w:r>
      <w:r>
        <w:rPr>
          <w:rFonts w:ascii="Calibri" w:eastAsia="Calibri" w:hAnsi="Calibri" w:cs="Calibri"/>
          <w:color w:val="201F1D"/>
          <w:w w:val="99"/>
          <w:sz w:val="22"/>
          <w:szCs w:val="22"/>
        </w:rPr>
        <w:t>Melanie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Hollis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 xml:space="preserve">&lt;Melanie.Hollis@colchester.gov.uk&gt; </w:t>
      </w:r>
      <w:r>
        <w:rPr>
          <w:rFonts w:ascii="Calibri" w:eastAsia="Calibri" w:hAnsi="Calibri" w:cs="Calibri"/>
          <w:b/>
          <w:color w:val="201F1D"/>
          <w:w w:val="99"/>
          <w:sz w:val="22"/>
          <w:szCs w:val="22"/>
        </w:rPr>
        <w:t>Cc:</w:t>
      </w:r>
      <w:r>
        <w:rPr>
          <w:rFonts w:ascii="Calibri" w:eastAsia="Calibri" w:hAnsi="Calibri" w:cs="Calibri"/>
          <w:b/>
          <w:color w:val="201F1D"/>
          <w:sz w:val="22"/>
          <w:szCs w:val="22"/>
        </w:rPr>
        <w:t xml:space="preserve"> </w:t>
      </w:r>
      <w:r>
        <w:rPr>
          <w:rFonts w:ascii="Calibri" w:eastAsia="Calibri" w:hAnsi="Calibri" w:cs="Calibri"/>
          <w:color w:val="201F1D"/>
          <w:w w:val="99"/>
          <w:sz w:val="22"/>
          <w:szCs w:val="22"/>
        </w:rPr>
        <w:t>Willoughby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Axtell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(s189289)</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 xml:space="preserve">&lt;W.Axtell@UOS.AC.UK&gt; </w:t>
      </w:r>
      <w:r>
        <w:rPr>
          <w:rFonts w:ascii="Calibri" w:eastAsia="Calibri" w:hAnsi="Calibri" w:cs="Calibri"/>
          <w:b/>
          <w:color w:val="201F1D"/>
          <w:w w:val="99"/>
          <w:sz w:val="22"/>
          <w:szCs w:val="22"/>
        </w:rPr>
        <w:t>Subject:</w:t>
      </w:r>
      <w:r>
        <w:rPr>
          <w:rFonts w:ascii="Calibri" w:eastAsia="Calibri" w:hAnsi="Calibri" w:cs="Calibri"/>
          <w:b/>
          <w:color w:val="201F1D"/>
          <w:sz w:val="22"/>
          <w:szCs w:val="22"/>
        </w:rPr>
        <w:t xml:space="preserve"> </w:t>
      </w:r>
      <w:r>
        <w:rPr>
          <w:rFonts w:ascii="Calibri" w:eastAsia="Calibri" w:hAnsi="Calibri" w:cs="Calibri"/>
          <w:color w:val="201F1D"/>
          <w:w w:val="99"/>
          <w:sz w:val="22"/>
          <w:szCs w:val="22"/>
        </w:rPr>
        <w:t>DMC</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Christchurch</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Mansion</w:t>
      </w:r>
    </w:p>
    <w:p w:rsidR="006F66F9" w:rsidRDefault="006F66F9">
      <w:pPr>
        <w:spacing w:before="6" w:line="260" w:lineRule="exact"/>
        <w:rPr>
          <w:sz w:val="26"/>
          <w:szCs w:val="26"/>
        </w:rPr>
      </w:pPr>
    </w:p>
    <w:p w:rsidR="006F66F9" w:rsidRDefault="00685FD3">
      <w:pPr>
        <w:ind w:left="670"/>
        <w:rPr>
          <w:rFonts w:ascii="Calibri" w:eastAsia="Calibri" w:hAnsi="Calibri" w:cs="Calibri"/>
          <w:sz w:val="24"/>
          <w:szCs w:val="24"/>
        </w:rPr>
      </w:pPr>
      <w:r>
        <w:rPr>
          <w:rFonts w:ascii="Calibri" w:eastAsia="Calibri" w:hAnsi="Calibri" w:cs="Calibri"/>
          <w:w w:val="99"/>
          <w:sz w:val="24"/>
          <w:szCs w:val="24"/>
        </w:rPr>
        <w:t>Hello</w:t>
      </w:r>
      <w:r>
        <w:rPr>
          <w:rFonts w:ascii="Calibri" w:eastAsia="Calibri" w:hAnsi="Calibri" w:cs="Calibri"/>
          <w:sz w:val="24"/>
          <w:szCs w:val="24"/>
        </w:rPr>
        <w:t xml:space="preserve"> </w:t>
      </w:r>
      <w:r>
        <w:rPr>
          <w:rFonts w:ascii="Calibri" w:eastAsia="Calibri" w:hAnsi="Calibri" w:cs="Calibri"/>
          <w:w w:val="99"/>
          <w:sz w:val="24"/>
          <w:szCs w:val="24"/>
        </w:rPr>
        <w:t>Melanie,</w:t>
      </w:r>
    </w:p>
    <w:p w:rsidR="006F66F9" w:rsidRDefault="006F66F9">
      <w:pPr>
        <w:spacing w:before="1" w:line="280" w:lineRule="exact"/>
        <w:rPr>
          <w:sz w:val="28"/>
          <w:szCs w:val="28"/>
        </w:rPr>
      </w:pPr>
    </w:p>
    <w:p w:rsidR="006F66F9" w:rsidRDefault="00685FD3">
      <w:pPr>
        <w:spacing w:line="280" w:lineRule="exact"/>
        <w:ind w:left="670" w:right="763"/>
        <w:rPr>
          <w:rFonts w:ascii="Calibri" w:eastAsia="Calibri" w:hAnsi="Calibri" w:cs="Calibri"/>
          <w:sz w:val="24"/>
          <w:szCs w:val="24"/>
        </w:rPr>
      </w:pPr>
      <w:r>
        <w:rPr>
          <w:rFonts w:ascii="Calibri" w:eastAsia="Calibri" w:hAnsi="Calibri" w:cs="Calibri"/>
          <w:w w:val="99"/>
          <w:sz w:val="24"/>
          <w:szCs w:val="24"/>
        </w:rPr>
        <w:t>I</w:t>
      </w:r>
      <w:r>
        <w:rPr>
          <w:rFonts w:ascii="Calibri" w:eastAsia="Calibri" w:hAnsi="Calibri" w:cs="Calibri"/>
          <w:sz w:val="24"/>
          <w:szCs w:val="24"/>
        </w:rPr>
        <w:t xml:space="preserve"> </w:t>
      </w:r>
      <w:r>
        <w:rPr>
          <w:rFonts w:ascii="Calibri" w:eastAsia="Calibri" w:hAnsi="Calibri" w:cs="Calibri"/>
          <w:w w:val="99"/>
          <w:sz w:val="24"/>
          <w:szCs w:val="24"/>
        </w:rPr>
        <w:t>thought</w:t>
      </w:r>
      <w:r>
        <w:rPr>
          <w:rFonts w:ascii="Calibri" w:eastAsia="Calibri" w:hAnsi="Calibri" w:cs="Calibri"/>
          <w:sz w:val="24"/>
          <w:szCs w:val="24"/>
        </w:rPr>
        <w:t xml:space="preserve"> </w:t>
      </w:r>
      <w:r>
        <w:rPr>
          <w:rFonts w:ascii="Calibri" w:eastAsia="Calibri" w:hAnsi="Calibri" w:cs="Calibri"/>
          <w:w w:val="99"/>
          <w:sz w:val="24"/>
          <w:szCs w:val="24"/>
        </w:rPr>
        <w:t>I'd</w:t>
      </w:r>
      <w:r>
        <w:rPr>
          <w:rFonts w:ascii="Calibri" w:eastAsia="Calibri" w:hAnsi="Calibri" w:cs="Calibri"/>
          <w:sz w:val="24"/>
          <w:szCs w:val="24"/>
        </w:rPr>
        <w:t xml:space="preserve"> </w:t>
      </w:r>
      <w:r>
        <w:rPr>
          <w:rFonts w:ascii="Calibri" w:eastAsia="Calibri" w:hAnsi="Calibri" w:cs="Calibri"/>
          <w:w w:val="99"/>
          <w:sz w:val="24"/>
          <w:szCs w:val="24"/>
        </w:rPr>
        <w:t>send</w:t>
      </w:r>
      <w:r>
        <w:rPr>
          <w:rFonts w:ascii="Calibri" w:eastAsia="Calibri" w:hAnsi="Calibri" w:cs="Calibri"/>
          <w:sz w:val="24"/>
          <w:szCs w:val="24"/>
        </w:rPr>
        <w:t xml:space="preserve"> </w:t>
      </w:r>
      <w:r>
        <w:rPr>
          <w:rFonts w:ascii="Calibri" w:eastAsia="Calibri" w:hAnsi="Calibri" w:cs="Calibri"/>
          <w:w w:val="99"/>
          <w:sz w:val="24"/>
          <w:szCs w:val="24"/>
        </w:rPr>
        <w:t>you</w:t>
      </w:r>
      <w:r>
        <w:rPr>
          <w:rFonts w:ascii="Calibri" w:eastAsia="Calibri" w:hAnsi="Calibri" w:cs="Calibri"/>
          <w:sz w:val="24"/>
          <w:szCs w:val="24"/>
        </w:rPr>
        <w:t xml:space="preserve"> </w:t>
      </w:r>
      <w:r>
        <w:rPr>
          <w:rFonts w:ascii="Calibri" w:eastAsia="Calibri" w:hAnsi="Calibri" w:cs="Calibri"/>
          <w:w w:val="99"/>
          <w:sz w:val="24"/>
          <w:szCs w:val="24"/>
        </w:rPr>
        <w:t>a</w:t>
      </w:r>
      <w:r>
        <w:rPr>
          <w:rFonts w:ascii="Calibri" w:eastAsia="Calibri" w:hAnsi="Calibri" w:cs="Calibri"/>
          <w:sz w:val="24"/>
          <w:szCs w:val="24"/>
        </w:rPr>
        <w:t xml:space="preserve"> </w:t>
      </w:r>
      <w:r>
        <w:rPr>
          <w:rFonts w:ascii="Calibri" w:eastAsia="Calibri" w:hAnsi="Calibri" w:cs="Calibri"/>
          <w:w w:val="99"/>
          <w:sz w:val="24"/>
          <w:szCs w:val="24"/>
        </w:rPr>
        <w:t>copy</w:t>
      </w:r>
      <w:r>
        <w:rPr>
          <w:rFonts w:ascii="Calibri" w:eastAsia="Calibri" w:hAnsi="Calibri" w:cs="Calibri"/>
          <w:sz w:val="24"/>
          <w:szCs w:val="24"/>
        </w:rPr>
        <w:t xml:space="preserve"> </w:t>
      </w:r>
      <w:r>
        <w:rPr>
          <w:rFonts w:ascii="Calibri" w:eastAsia="Calibri" w:hAnsi="Calibri" w:cs="Calibri"/>
          <w:w w:val="99"/>
          <w:sz w:val="24"/>
          <w:szCs w:val="24"/>
        </w:rPr>
        <w:t>of</w:t>
      </w:r>
      <w:r>
        <w:rPr>
          <w:rFonts w:ascii="Calibri" w:eastAsia="Calibri" w:hAnsi="Calibri" w:cs="Calibri"/>
          <w:sz w:val="24"/>
          <w:szCs w:val="24"/>
        </w:rPr>
        <w:t xml:space="preserve"> </w:t>
      </w:r>
      <w:r>
        <w:rPr>
          <w:rFonts w:ascii="Calibri" w:eastAsia="Calibri" w:hAnsi="Calibri" w:cs="Calibri"/>
          <w:w w:val="99"/>
          <w:sz w:val="24"/>
          <w:szCs w:val="24"/>
        </w:rPr>
        <w:t>our</w:t>
      </w:r>
      <w:r>
        <w:rPr>
          <w:rFonts w:ascii="Calibri" w:eastAsia="Calibri" w:hAnsi="Calibri" w:cs="Calibri"/>
          <w:sz w:val="24"/>
          <w:szCs w:val="24"/>
        </w:rPr>
        <w:t xml:space="preserve"> </w:t>
      </w:r>
      <w:r>
        <w:rPr>
          <w:rFonts w:ascii="Calibri" w:eastAsia="Calibri" w:hAnsi="Calibri" w:cs="Calibri"/>
          <w:w w:val="99"/>
          <w:sz w:val="24"/>
          <w:szCs w:val="24"/>
        </w:rPr>
        <w:t>presen</w:t>
      </w:r>
      <w:r w:rsidR="00D50B12">
        <w:rPr>
          <w:rFonts w:ascii="Calibri" w:eastAsia="Calibri" w:hAnsi="Calibri" w:cs="Calibri"/>
          <w:w w:val="99"/>
          <w:sz w:val="24"/>
          <w:szCs w:val="24"/>
        </w:rPr>
        <w:t>tati</w:t>
      </w:r>
      <w:r>
        <w:rPr>
          <w:rFonts w:ascii="Calibri" w:eastAsia="Calibri" w:hAnsi="Calibri" w:cs="Calibri"/>
          <w:w w:val="99"/>
          <w:sz w:val="24"/>
          <w:szCs w:val="24"/>
        </w:rPr>
        <w:t>on</w:t>
      </w:r>
      <w:r>
        <w:rPr>
          <w:rFonts w:ascii="Calibri" w:eastAsia="Calibri" w:hAnsi="Calibri" w:cs="Calibri"/>
          <w:sz w:val="24"/>
          <w:szCs w:val="24"/>
        </w:rPr>
        <w:t xml:space="preserve"> </w:t>
      </w:r>
      <w:r>
        <w:rPr>
          <w:rFonts w:ascii="Calibri" w:eastAsia="Calibri" w:hAnsi="Calibri" w:cs="Calibri"/>
          <w:w w:val="99"/>
          <w:sz w:val="24"/>
          <w:szCs w:val="24"/>
        </w:rPr>
        <w:t>just</w:t>
      </w:r>
      <w:r>
        <w:rPr>
          <w:rFonts w:ascii="Calibri" w:eastAsia="Calibri" w:hAnsi="Calibri" w:cs="Calibri"/>
          <w:sz w:val="24"/>
          <w:szCs w:val="24"/>
        </w:rPr>
        <w:t xml:space="preserve"> </w:t>
      </w:r>
      <w:r>
        <w:rPr>
          <w:rFonts w:ascii="Calibri" w:eastAsia="Calibri" w:hAnsi="Calibri" w:cs="Calibri"/>
          <w:w w:val="99"/>
          <w:sz w:val="24"/>
          <w:szCs w:val="24"/>
        </w:rPr>
        <w:t>to</w:t>
      </w:r>
      <w:r>
        <w:rPr>
          <w:rFonts w:ascii="Calibri" w:eastAsia="Calibri" w:hAnsi="Calibri" w:cs="Calibri"/>
          <w:sz w:val="24"/>
          <w:szCs w:val="24"/>
        </w:rPr>
        <w:t xml:space="preserve"> </w:t>
      </w:r>
      <w:r>
        <w:rPr>
          <w:rFonts w:ascii="Calibri" w:eastAsia="Calibri" w:hAnsi="Calibri" w:cs="Calibri"/>
          <w:w w:val="99"/>
          <w:sz w:val="24"/>
          <w:szCs w:val="24"/>
        </w:rPr>
        <w:t>help</w:t>
      </w:r>
      <w:r>
        <w:rPr>
          <w:rFonts w:ascii="Calibri" w:eastAsia="Calibri" w:hAnsi="Calibri" w:cs="Calibri"/>
          <w:sz w:val="24"/>
          <w:szCs w:val="24"/>
        </w:rPr>
        <w:t xml:space="preserve"> </w:t>
      </w:r>
      <w:r>
        <w:rPr>
          <w:rFonts w:ascii="Calibri" w:eastAsia="Calibri" w:hAnsi="Calibri" w:cs="Calibri"/>
          <w:w w:val="99"/>
          <w:sz w:val="24"/>
          <w:szCs w:val="24"/>
        </w:rPr>
        <w:t>with</w:t>
      </w:r>
      <w:r>
        <w:rPr>
          <w:rFonts w:ascii="Calibri" w:eastAsia="Calibri" w:hAnsi="Calibri" w:cs="Calibri"/>
          <w:sz w:val="24"/>
          <w:szCs w:val="24"/>
        </w:rPr>
        <w:t xml:space="preserve"> </w:t>
      </w:r>
      <w:r>
        <w:rPr>
          <w:rFonts w:ascii="Calibri" w:eastAsia="Calibri" w:hAnsi="Calibri" w:cs="Calibri"/>
          <w:w w:val="99"/>
          <w:sz w:val="24"/>
          <w:szCs w:val="24"/>
        </w:rPr>
        <w:t>the</w:t>
      </w:r>
      <w:r>
        <w:rPr>
          <w:rFonts w:ascii="Calibri" w:eastAsia="Calibri" w:hAnsi="Calibri" w:cs="Calibri"/>
          <w:sz w:val="24"/>
          <w:szCs w:val="24"/>
        </w:rPr>
        <w:t xml:space="preserve"> </w:t>
      </w:r>
      <w:r>
        <w:rPr>
          <w:rFonts w:ascii="Calibri" w:eastAsia="Calibri" w:hAnsi="Calibri" w:cs="Calibri"/>
          <w:w w:val="99"/>
          <w:sz w:val="24"/>
          <w:szCs w:val="24"/>
        </w:rPr>
        <w:t>feedback.</w:t>
      </w:r>
      <w:r>
        <w:rPr>
          <w:rFonts w:ascii="Calibri" w:eastAsia="Calibri" w:hAnsi="Calibri" w:cs="Calibri"/>
          <w:sz w:val="24"/>
          <w:szCs w:val="24"/>
        </w:rPr>
        <w:t xml:space="preserve"> </w:t>
      </w:r>
      <w:r>
        <w:rPr>
          <w:rFonts w:ascii="Calibri" w:eastAsia="Calibri" w:hAnsi="Calibri" w:cs="Calibri"/>
          <w:w w:val="99"/>
          <w:sz w:val="24"/>
          <w:szCs w:val="24"/>
        </w:rPr>
        <w:t>I</w:t>
      </w:r>
      <w:r>
        <w:rPr>
          <w:rFonts w:ascii="Calibri" w:eastAsia="Calibri" w:hAnsi="Calibri" w:cs="Calibri"/>
          <w:sz w:val="24"/>
          <w:szCs w:val="24"/>
        </w:rPr>
        <w:t xml:space="preserve"> </w:t>
      </w:r>
      <w:r>
        <w:rPr>
          <w:rFonts w:ascii="Calibri" w:eastAsia="Calibri" w:hAnsi="Calibri" w:cs="Calibri"/>
          <w:w w:val="99"/>
          <w:sz w:val="24"/>
          <w:szCs w:val="24"/>
        </w:rPr>
        <w:t>have</w:t>
      </w:r>
      <w:r>
        <w:rPr>
          <w:rFonts w:ascii="Calibri" w:eastAsia="Calibri" w:hAnsi="Calibri" w:cs="Calibri"/>
          <w:sz w:val="24"/>
          <w:szCs w:val="24"/>
        </w:rPr>
        <w:t xml:space="preserve"> </w:t>
      </w:r>
      <w:proofErr w:type="spellStart"/>
      <w:r>
        <w:rPr>
          <w:rFonts w:ascii="Calibri" w:eastAsia="Calibri" w:hAnsi="Calibri" w:cs="Calibri"/>
          <w:w w:val="99"/>
          <w:sz w:val="24"/>
          <w:szCs w:val="24"/>
        </w:rPr>
        <w:t>CC'd</w:t>
      </w:r>
      <w:proofErr w:type="spellEnd"/>
      <w:r>
        <w:rPr>
          <w:rFonts w:ascii="Calibri" w:eastAsia="Calibri" w:hAnsi="Calibri" w:cs="Calibri"/>
          <w:w w:val="99"/>
          <w:sz w:val="24"/>
          <w:szCs w:val="24"/>
        </w:rPr>
        <w:t xml:space="preserve"> Willoughby</w:t>
      </w:r>
      <w:r>
        <w:rPr>
          <w:rFonts w:ascii="Calibri" w:eastAsia="Calibri" w:hAnsi="Calibri" w:cs="Calibri"/>
          <w:sz w:val="24"/>
          <w:szCs w:val="24"/>
        </w:rPr>
        <w:t xml:space="preserve"> </w:t>
      </w:r>
      <w:r>
        <w:rPr>
          <w:rFonts w:ascii="Calibri" w:eastAsia="Calibri" w:hAnsi="Calibri" w:cs="Calibri"/>
          <w:w w:val="99"/>
          <w:sz w:val="24"/>
          <w:szCs w:val="24"/>
        </w:rPr>
        <w:t>onto</w:t>
      </w:r>
      <w:r>
        <w:rPr>
          <w:rFonts w:ascii="Calibri" w:eastAsia="Calibri" w:hAnsi="Calibri" w:cs="Calibri"/>
          <w:sz w:val="24"/>
          <w:szCs w:val="24"/>
        </w:rPr>
        <w:t xml:space="preserve"> </w:t>
      </w:r>
      <w:r>
        <w:rPr>
          <w:rFonts w:ascii="Calibri" w:eastAsia="Calibri" w:hAnsi="Calibri" w:cs="Calibri"/>
          <w:w w:val="99"/>
          <w:sz w:val="24"/>
          <w:szCs w:val="24"/>
        </w:rPr>
        <w:t>this</w:t>
      </w:r>
      <w:r>
        <w:rPr>
          <w:rFonts w:ascii="Calibri" w:eastAsia="Calibri" w:hAnsi="Calibri" w:cs="Calibri"/>
          <w:sz w:val="24"/>
          <w:szCs w:val="24"/>
        </w:rPr>
        <w:t xml:space="preserve"> </w:t>
      </w:r>
      <w:r>
        <w:rPr>
          <w:rFonts w:ascii="Calibri" w:eastAsia="Calibri" w:hAnsi="Calibri" w:cs="Calibri"/>
          <w:w w:val="99"/>
          <w:sz w:val="24"/>
          <w:szCs w:val="24"/>
        </w:rPr>
        <w:t>email</w:t>
      </w:r>
      <w:r>
        <w:rPr>
          <w:rFonts w:ascii="Calibri" w:eastAsia="Calibri" w:hAnsi="Calibri" w:cs="Calibri"/>
          <w:sz w:val="24"/>
          <w:szCs w:val="24"/>
        </w:rPr>
        <w:t xml:space="preserve"> </w:t>
      </w:r>
      <w:r>
        <w:rPr>
          <w:rFonts w:ascii="Calibri" w:eastAsia="Calibri" w:hAnsi="Calibri" w:cs="Calibri"/>
          <w:w w:val="99"/>
          <w:sz w:val="24"/>
          <w:szCs w:val="24"/>
        </w:rPr>
        <w:t>just</w:t>
      </w:r>
      <w:r>
        <w:rPr>
          <w:rFonts w:ascii="Calibri" w:eastAsia="Calibri" w:hAnsi="Calibri" w:cs="Calibri"/>
          <w:sz w:val="24"/>
          <w:szCs w:val="24"/>
        </w:rPr>
        <w:t xml:space="preserve"> </w:t>
      </w:r>
      <w:r>
        <w:rPr>
          <w:rFonts w:ascii="Calibri" w:eastAsia="Calibri" w:hAnsi="Calibri" w:cs="Calibri"/>
          <w:w w:val="99"/>
          <w:sz w:val="24"/>
          <w:szCs w:val="24"/>
        </w:rPr>
        <w:t>so</w:t>
      </w:r>
      <w:r>
        <w:rPr>
          <w:rFonts w:ascii="Calibri" w:eastAsia="Calibri" w:hAnsi="Calibri" w:cs="Calibri"/>
          <w:sz w:val="24"/>
          <w:szCs w:val="24"/>
        </w:rPr>
        <w:t xml:space="preserve"> </w:t>
      </w:r>
      <w:r>
        <w:rPr>
          <w:rFonts w:ascii="Calibri" w:eastAsia="Calibri" w:hAnsi="Calibri" w:cs="Calibri"/>
          <w:w w:val="99"/>
          <w:sz w:val="24"/>
          <w:szCs w:val="24"/>
        </w:rPr>
        <w:t>you</w:t>
      </w:r>
      <w:r>
        <w:rPr>
          <w:rFonts w:ascii="Calibri" w:eastAsia="Calibri" w:hAnsi="Calibri" w:cs="Calibri"/>
          <w:sz w:val="24"/>
          <w:szCs w:val="24"/>
        </w:rPr>
        <w:t xml:space="preserve"> </w:t>
      </w:r>
      <w:r>
        <w:rPr>
          <w:rFonts w:ascii="Calibri" w:eastAsia="Calibri" w:hAnsi="Calibri" w:cs="Calibri"/>
          <w:w w:val="99"/>
          <w:sz w:val="24"/>
          <w:szCs w:val="24"/>
        </w:rPr>
        <w:t>have</w:t>
      </w:r>
      <w:r>
        <w:rPr>
          <w:rFonts w:ascii="Calibri" w:eastAsia="Calibri" w:hAnsi="Calibri" w:cs="Calibri"/>
          <w:sz w:val="24"/>
          <w:szCs w:val="24"/>
        </w:rPr>
        <w:t xml:space="preserve"> </w:t>
      </w:r>
      <w:r>
        <w:rPr>
          <w:rFonts w:ascii="Calibri" w:eastAsia="Calibri" w:hAnsi="Calibri" w:cs="Calibri"/>
          <w:w w:val="99"/>
          <w:sz w:val="24"/>
          <w:szCs w:val="24"/>
        </w:rPr>
        <w:t>both</w:t>
      </w:r>
      <w:r>
        <w:rPr>
          <w:rFonts w:ascii="Calibri" w:eastAsia="Calibri" w:hAnsi="Calibri" w:cs="Calibri"/>
          <w:sz w:val="24"/>
          <w:szCs w:val="24"/>
        </w:rPr>
        <w:t xml:space="preserve"> </w:t>
      </w:r>
      <w:r>
        <w:rPr>
          <w:rFonts w:ascii="Calibri" w:eastAsia="Calibri" w:hAnsi="Calibri" w:cs="Calibri"/>
          <w:w w:val="99"/>
          <w:sz w:val="24"/>
          <w:szCs w:val="24"/>
        </w:rPr>
        <w:t>of</w:t>
      </w:r>
      <w:r>
        <w:rPr>
          <w:rFonts w:ascii="Calibri" w:eastAsia="Calibri" w:hAnsi="Calibri" w:cs="Calibri"/>
          <w:sz w:val="24"/>
          <w:szCs w:val="24"/>
        </w:rPr>
        <w:t xml:space="preserve"> </w:t>
      </w:r>
      <w:r>
        <w:rPr>
          <w:rFonts w:ascii="Calibri" w:eastAsia="Calibri" w:hAnsi="Calibri" w:cs="Calibri"/>
          <w:w w:val="99"/>
          <w:sz w:val="24"/>
          <w:szCs w:val="24"/>
        </w:rPr>
        <w:t>our</w:t>
      </w:r>
      <w:r>
        <w:rPr>
          <w:rFonts w:ascii="Calibri" w:eastAsia="Calibri" w:hAnsi="Calibri" w:cs="Calibri"/>
          <w:sz w:val="24"/>
          <w:szCs w:val="24"/>
        </w:rPr>
        <w:t xml:space="preserve"> </w:t>
      </w:r>
      <w:r>
        <w:rPr>
          <w:rFonts w:ascii="Calibri" w:eastAsia="Calibri" w:hAnsi="Calibri" w:cs="Calibri"/>
          <w:w w:val="99"/>
          <w:sz w:val="24"/>
          <w:szCs w:val="24"/>
        </w:rPr>
        <w:t>emails.</w:t>
      </w:r>
      <w:r>
        <w:rPr>
          <w:rFonts w:ascii="Calibri" w:eastAsia="Calibri" w:hAnsi="Calibri" w:cs="Calibri"/>
          <w:sz w:val="24"/>
          <w:szCs w:val="24"/>
        </w:rPr>
        <w:t xml:space="preserve"> </w:t>
      </w:r>
      <w:r>
        <w:rPr>
          <w:rFonts w:ascii="Calibri" w:eastAsia="Calibri" w:hAnsi="Calibri" w:cs="Calibri"/>
          <w:w w:val="99"/>
          <w:sz w:val="24"/>
          <w:szCs w:val="24"/>
        </w:rPr>
        <w:t>If</w:t>
      </w:r>
      <w:r>
        <w:rPr>
          <w:rFonts w:ascii="Calibri" w:eastAsia="Calibri" w:hAnsi="Calibri" w:cs="Calibri"/>
          <w:sz w:val="24"/>
          <w:szCs w:val="24"/>
        </w:rPr>
        <w:t xml:space="preserve"> </w:t>
      </w:r>
      <w:r>
        <w:rPr>
          <w:rFonts w:ascii="Calibri" w:eastAsia="Calibri" w:hAnsi="Calibri" w:cs="Calibri"/>
          <w:w w:val="99"/>
          <w:sz w:val="24"/>
          <w:szCs w:val="24"/>
        </w:rPr>
        <w:t>you</w:t>
      </w:r>
      <w:r>
        <w:rPr>
          <w:rFonts w:ascii="Calibri" w:eastAsia="Calibri" w:hAnsi="Calibri" w:cs="Calibri"/>
          <w:sz w:val="24"/>
          <w:szCs w:val="24"/>
        </w:rPr>
        <w:t xml:space="preserve"> </w:t>
      </w:r>
      <w:r>
        <w:rPr>
          <w:rFonts w:ascii="Calibri" w:eastAsia="Calibri" w:hAnsi="Calibri" w:cs="Calibri"/>
          <w:w w:val="99"/>
          <w:sz w:val="24"/>
          <w:szCs w:val="24"/>
        </w:rPr>
        <w:t>need</w:t>
      </w:r>
      <w:r>
        <w:rPr>
          <w:rFonts w:ascii="Calibri" w:eastAsia="Calibri" w:hAnsi="Calibri" w:cs="Calibri"/>
          <w:sz w:val="24"/>
          <w:szCs w:val="24"/>
        </w:rPr>
        <w:t xml:space="preserve"> </w:t>
      </w:r>
      <w:r>
        <w:rPr>
          <w:rFonts w:ascii="Calibri" w:eastAsia="Calibri" w:hAnsi="Calibri" w:cs="Calibri"/>
          <w:w w:val="99"/>
          <w:sz w:val="24"/>
          <w:szCs w:val="24"/>
        </w:rPr>
        <w:t>us</w:t>
      </w:r>
      <w:r>
        <w:rPr>
          <w:rFonts w:ascii="Calibri" w:eastAsia="Calibri" w:hAnsi="Calibri" w:cs="Calibri"/>
          <w:sz w:val="24"/>
          <w:szCs w:val="24"/>
        </w:rPr>
        <w:t xml:space="preserve"> </w:t>
      </w:r>
      <w:r>
        <w:rPr>
          <w:rFonts w:ascii="Calibri" w:eastAsia="Calibri" w:hAnsi="Calibri" w:cs="Calibri"/>
          <w:w w:val="99"/>
          <w:sz w:val="24"/>
          <w:szCs w:val="24"/>
        </w:rPr>
        <w:t>to</w:t>
      </w:r>
      <w:r>
        <w:rPr>
          <w:rFonts w:ascii="Calibri" w:eastAsia="Calibri" w:hAnsi="Calibri" w:cs="Calibri"/>
          <w:sz w:val="24"/>
          <w:szCs w:val="24"/>
        </w:rPr>
        <w:t xml:space="preserve"> </w:t>
      </w:r>
      <w:r>
        <w:rPr>
          <w:rFonts w:ascii="Calibri" w:eastAsia="Calibri" w:hAnsi="Calibri" w:cs="Calibri"/>
          <w:w w:val="99"/>
          <w:sz w:val="24"/>
          <w:szCs w:val="24"/>
        </w:rPr>
        <w:t>send</w:t>
      </w:r>
      <w:r>
        <w:rPr>
          <w:rFonts w:ascii="Calibri" w:eastAsia="Calibri" w:hAnsi="Calibri" w:cs="Calibri"/>
          <w:sz w:val="24"/>
          <w:szCs w:val="24"/>
        </w:rPr>
        <w:t xml:space="preserve"> </w:t>
      </w:r>
      <w:r>
        <w:rPr>
          <w:rFonts w:ascii="Calibri" w:eastAsia="Calibri" w:hAnsi="Calibri" w:cs="Calibri"/>
          <w:w w:val="99"/>
          <w:sz w:val="24"/>
          <w:szCs w:val="24"/>
        </w:rPr>
        <w:t>or</w:t>
      </w:r>
      <w:r>
        <w:rPr>
          <w:rFonts w:ascii="Calibri" w:eastAsia="Calibri" w:hAnsi="Calibri" w:cs="Calibri"/>
          <w:sz w:val="24"/>
          <w:szCs w:val="24"/>
        </w:rPr>
        <w:t xml:space="preserve"> </w:t>
      </w:r>
      <w:r>
        <w:rPr>
          <w:rFonts w:ascii="Calibri" w:eastAsia="Calibri" w:hAnsi="Calibri" w:cs="Calibri"/>
          <w:w w:val="99"/>
          <w:sz w:val="24"/>
          <w:szCs w:val="24"/>
        </w:rPr>
        <w:t>show</w:t>
      </w:r>
      <w:r>
        <w:rPr>
          <w:rFonts w:ascii="Calibri" w:eastAsia="Calibri" w:hAnsi="Calibri" w:cs="Calibri"/>
          <w:sz w:val="24"/>
          <w:szCs w:val="24"/>
        </w:rPr>
        <w:t xml:space="preserve"> </w:t>
      </w:r>
      <w:r>
        <w:rPr>
          <w:rFonts w:ascii="Calibri" w:eastAsia="Calibri" w:hAnsi="Calibri" w:cs="Calibri"/>
          <w:w w:val="99"/>
          <w:sz w:val="24"/>
          <w:szCs w:val="24"/>
        </w:rPr>
        <w:t>you anything</w:t>
      </w:r>
      <w:r>
        <w:rPr>
          <w:rFonts w:ascii="Calibri" w:eastAsia="Calibri" w:hAnsi="Calibri" w:cs="Calibri"/>
          <w:sz w:val="24"/>
          <w:szCs w:val="24"/>
        </w:rPr>
        <w:t xml:space="preserve"> </w:t>
      </w:r>
      <w:r>
        <w:rPr>
          <w:rFonts w:ascii="Calibri" w:eastAsia="Calibri" w:hAnsi="Calibri" w:cs="Calibri"/>
          <w:w w:val="99"/>
          <w:sz w:val="24"/>
          <w:szCs w:val="24"/>
        </w:rPr>
        <w:t>else,</w:t>
      </w:r>
      <w:r>
        <w:rPr>
          <w:rFonts w:ascii="Calibri" w:eastAsia="Calibri" w:hAnsi="Calibri" w:cs="Calibri"/>
          <w:sz w:val="24"/>
          <w:szCs w:val="24"/>
        </w:rPr>
        <w:t xml:space="preserve"> </w:t>
      </w:r>
      <w:r>
        <w:rPr>
          <w:rFonts w:ascii="Calibri" w:eastAsia="Calibri" w:hAnsi="Calibri" w:cs="Calibri"/>
          <w:w w:val="99"/>
          <w:sz w:val="24"/>
          <w:szCs w:val="24"/>
        </w:rPr>
        <w:t>just</w:t>
      </w:r>
      <w:r>
        <w:rPr>
          <w:rFonts w:ascii="Calibri" w:eastAsia="Calibri" w:hAnsi="Calibri" w:cs="Calibri"/>
          <w:sz w:val="24"/>
          <w:szCs w:val="24"/>
        </w:rPr>
        <w:t xml:space="preserve"> </w:t>
      </w:r>
      <w:r>
        <w:rPr>
          <w:rFonts w:ascii="Calibri" w:eastAsia="Calibri" w:hAnsi="Calibri" w:cs="Calibri"/>
          <w:w w:val="99"/>
          <w:sz w:val="24"/>
          <w:szCs w:val="24"/>
        </w:rPr>
        <w:t>shoot</w:t>
      </w:r>
      <w:r>
        <w:rPr>
          <w:rFonts w:ascii="Calibri" w:eastAsia="Calibri" w:hAnsi="Calibri" w:cs="Calibri"/>
          <w:sz w:val="24"/>
          <w:szCs w:val="24"/>
        </w:rPr>
        <w:t xml:space="preserve"> </w:t>
      </w:r>
      <w:r>
        <w:rPr>
          <w:rFonts w:ascii="Calibri" w:eastAsia="Calibri" w:hAnsi="Calibri" w:cs="Calibri"/>
          <w:w w:val="99"/>
          <w:sz w:val="24"/>
          <w:szCs w:val="24"/>
        </w:rPr>
        <w:t>over</w:t>
      </w:r>
      <w:r>
        <w:rPr>
          <w:rFonts w:ascii="Calibri" w:eastAsia="Calibri" w:hAnsi="Calibri" w:cs="Calibri"/>
          <w:sz w:val="24"/>
          <w:szCs w:val="24"/>
        </w:rPr>
        <w:t xml:space="preserve"> </w:t>
      </w:r>
      <w:r>
        <w:rPr>
          <w:rFonts w:ascii="Calibri" w:eastAsia="Calibri" w:hAnsi="Calibri" w:cs="Calibri"/>
          <w:w w:val="99"/>
          <w:sz w:val="24"/>
          <w:szCs w:val="24"/>
        </w:rPr>
        <w:t>an</w:t>
      </w:r>
      <w:r>
        <w:rPr>
          <w:rFonts w:ascii="Calibri" w:eastAsia="Calibri" w:hAnsi="Calibri" w:cs="Calibri"/>
          <w:sz w:val="24"/>
          <w:szCs w:val="24"/>
        </w:rPr>
        <w:t xml:space="preserve"> </w:t>
      </w:r>
      <w:r>
        <w:rPr>
          <w:rFonts w:ascii="Calibri" w:eastAsia="Calibri" w:hAnsi="Calibri" w:cs="Calibri"/>
          <w:w w:val="99"/>
          <w:sz w:val="24"/>
          <w:szCs w:val="24"/>
        </w:rPr>
        <w:t>email.</w:t>
      </w:r>
    </w:p>
    <w:p w:rsidR="006F66F9" w:rsidRDefault="006F66F9">
      <w:pPr>
        <w:spacing w:line="280" w:lineRule="exact"/>
        <w:rPr>
          <w:sz w:val="28"/>
          <w:szCs w:val="28"/>
        </w:rPr>
      </w:pPr>
    </w:p>
    <w:p w:rsidR="006F66F9" w:rsidRDefault="00685FD3">
      <w:pPr>
        <w:spacing w:line="467" w:lineRule="auto"/>
        <w:ind w:left="670" w:right="8995"/>
        <w:rPr>
          <w:rFonts w:ascii="Calibri" w:eastAsia="Calibri" w:hAnsi="Calibri" w:cs="Calibri"/>
          <w:sz w:val="24"/>
          <w:szCs w:val="24"/>
        </w:rPr>
      </w:pPr>
      <w:r>
        <w:rPr>
          <w:rFonts w:ascii="Calibri" w:eastAsia="Calibri" w:hAnsi="Calibri" w:cs="Calibri"/>
          <w:w w:val="99"/>
          <w:sz w:val="24"/>
          <w:szCs w:val="24"/>
        </w:rPr>
        <w:t>Many</w:t>
      </w:r>
      <w:r>
        <w:rPr>
          <w:rFonts w:ascii="Calibri" w:eastAsia="Calibri" w:hAnsi="Calibri" w:cs="Calibri"/>
          <w:sz w:val="24"/>
          <w:szCs w:val="24"/>
        </w:rPr>
        <w:t xml:space="preserve"> </w:t>
      </w:r>
      <w:r>
        <w:rPr>
          <w:rFonts w:ascii="Calibri" w:eastAsia="Calibri" w:hAnsi="Calibri" w:cs="Calibri"/>
          <w:w w:val="99"/>
          <w:sz w:val="24"/>
          <w:szCs w:val="24"/>
        </w:rPr>
        <w:t>Thanks, Len</w:t>
      </w:r>
    </w:p>
    <w:p w:rsidR="006F66F9" w:rsidRDefault="00685FD3">
      <w:pPr>
        <w:spacing w:before="39"/>
        <w:ind w:left="670" w:right="586"/>
        <w:rPr>
          <w:rFonts w:ascii="Calibri" w:eastAsia="Calibri" w:hAnsi="Calibri" w:cs="Calibri"/>
          <w:sz w:val="22"/>
          <w:szCs w:val="22"/>
        </w:rPr>
      </w:pPr>
      <w:r>
        <w:rPr>
          <w:rFonts w:ascii="Calibri" w:eastAsia="Calibri" w:hAnsi="Calibri" w:cs="Calibri"/>
          <w:color w:val="201F1D"/>
          <w:w w:val="99"/>
          <w:sz w:val="22"/>
          <w:szCs w:val="22"/>
        </w:rPr>
        <w:t>This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email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is</w:t>
      </w:r>
      <w:r>
        <w:rPr>
          <w:rFonts w:ascii="Calibri" w:eastAsia="Calibri" w:hAnsi="Calibri" w:cs="Calibri"/>
          <w:color w:val="201F1D"/>
          <w:sz w:val="22"/>
          <w:szCs w:val="22"/>
        </w:rPr>
        <w:t xml:space="preserve"> </w:t>
      </w:r>
      <w:proofErr w:type="spellStart"/>
      <w:proofErr w:type="gramStart"/>
      <w:r>
        <w:rPr>
          <w:rFonts w:ascii="Calibri" w:eastAsia="Calibri" w:hAnsi="Calibri" w:cs="Calibri"/>
          <w:color w:val="201F1D"/>
          <w:w w:val="99"/>
          <w:sz w:val="22"/>
          <w:szCs w:val="22"/>
        </w:rPr>
        <w:t>conﬁden</w:t>
      </w:r>
      <w:proofErr w:type="spellEnd"/>
      <w:r>
        <w:rPr>
          <w:rFonts w:ascii="Calibri" w:eastAsia="Calibri" w:hAnsi="Calibri" w:cs="Calibri"/>
          <w:color w:val="201F1D"/>
          <w:sz w:val="22"/>
          <w:szCs w:val="22"/>
        </w:rPr>
        <w:t xml:space="preserve">  </w:t>
      </w:r>
      <w:r>
        <w:rPr>
          <w:rFonts w:ascii="Calibri" w:eastAsia="Calibri" w:hAnsi="Calibri" w:cs="Calibri"/>
          <w:color w:val="201F1D"/>
          <w:w w:val="99"/>
          <w:sz w:val="22"/>
          <w:szCs w:val="22"/>
        </w:rPr>
        <w:t>al</w:t>
      </w:r>
      <w:proofErr w:type="gramEnd"/>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may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be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legally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privileged.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If</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you</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are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not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intended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recipient,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please</w:t>
      </w:r>
      <w:r>
        <w:rPr>
          <w:rFonts w:ascii="Calibri" w:eastAsia="Calibri" w:hAnsi="Calibri" w:cs="Calibri"/>
          <w:color w:val="201F1D"/>
          <w:sz w:val="22"/>
          <w:szCs w:val="22"/>
        </w:rPr>
        <w:t xml:space="preserve"> </w:t>
      </w:r>
      <w:proofErr w:type="gramStart"/>
      <w:r>
        <w:rPr>
          <w:rFonts w:ascii="Calibri" w:eastAsia="Calibri" w:hAnsi="Calibri" w:cs="Calibri"/>
          <w:color w:val="201F1D"/>
          <w:w w:val="99"/>
          <w:sz w:val="22"/>
          <w:szCs w:val="22"/>
        </w:rPr>
        <w:t>no</w:t>
      </w:r>
      <w:r>
        <w:rPr>
          <w:rFonts w:ascii="Calibri" w:eastAsia="Calibri" w:hAnsi="Calibri" w:cs="Calibri"/>
          <w:color w:val="201F1D"/>
          <w:sz w:val="22"/>
          <w:szCs w:val="22"/>
        </w:rPr>
        <w:t xml:space="preserve">  </w:t>
      </w:r>
      <w:proofErr w:type="spellStart"/>
      <w:r>
        <w:rPr>
          <w:rFonts w:ascii="Calibri" w:eastAsia="Calibri" w:hAnsi="Calibri" w:cs="Calibri"/>
          <w:color w:val="201F1D"/>
          <w:w w:val="99"/>
          <w:sz w:val="22"/>
          <w:szCs w:val="22"/>
        </w:rPr>
        <w:t>fy</w:t>
      </w:r>
      <w:proofErr w:type="spellEnd"/>
      <w:proofErr w:type="gramEnd"/>
      <w:r>
        <w:rPr>
          <w:rFonts w:ascii="Calibri" w:eastAsia="Calibri" w:hAnsi="Calibri" w:cs="Calibri"/>
          <w:color w:val="201F1D"/>
          <w:sz w:val="22"/>
          <w:szCs w:val="22"/>
        </w:rPr>
        <w:t xml:space="preserve"> </w:t>
      </w:r>
      <w:r>
        <w:rPr>
          <w:rFonts w:ascii="Calibri" w:eastAsia="Calibri" w:hAnsi="Calibri" w:cs="Calibri"/>
          <w:color w:val="201F1D"/>
          <w:w w:val="99"/>
          <w:sz w:val="22"/>
          <w:szCs w:val="22"/>
        </w:rPr>
        <w:t>the sender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immediately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delete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email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copies;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please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note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that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to</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disclose,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copy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 xml:space="preserve">distribute </w:t>
      </w:r>
      <w:proofErr w:type="spellStart"/>
      <w:r>
        <w:rPr>
          <w:rFonts w:ascii="Calibri" w:eastAsia="Calibri" w:hAnsi="Calibri" w:cs="Calibri"/>
          <w:color w:val="201F1D"/>
          <w:w w:val="99"/>
          <w:sz w:val="22"/>
          <w:szCs w:val="22"/>
        </w:rPr>
        <w:t>informa</w:t>
      </w:r>
      <w:proofErr w:type="spellEnd"/>
      <w:r>
        <w:rPr>
          <w:rFonts w:ascii="Calibri" w:eastAsia="Calibri" w:hAnsi="Calibri" w:cs="Calibri"/>
          <w:color w:val="201F1D"/>
          <w:sz w:val="22"/>
          <w:szCs w:val="22"/>
        </w:rPr>
        <w:t xml:space="preserve">  </w:t>
      </w:r>
      <w:r>
        <w:rPr>
          <w:rFonts w:ascii="Calibri" w:eastAsia="Calibri" w:hAnsi="Calibri" w:cs="Calibri"/>
          <w:color w:val="201F1D"/>
          <w:w w:val="99"/>
          <w:sz w:val="22"/>
          <w:szCs w:val="22"/>
        </w:rPr>
        <w:t>on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email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to</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take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ac</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reliance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its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contents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strictly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prohibited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may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be unlawful.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University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of</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Suﬀolk</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cannot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guarantee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that</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email</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any</w:t>
      </w:r>
      <w:r>
        <w:rPr>
          <w:rFonts w:ascii="Calibri" w:eastAsia="Calibri" w:hAnsi="Calibri" w:cs="Calibri"/>
          <w:color w:val="201F1D"/>
          <w:sz w:val="22"/>
          <w:szCs w:val="22"/>
        </w:rPr>
        <w:t xml:space="preserve"> </w:t>
      </w:r>
      <w:proofErr w:type="gramStart"/>
      <w:r>
        <w:rPr>
          <w:rFonts w:ascii="Calibri" w:eastAsia="Calibri" w:hAnsi="Calibri" w:cs="Calibri"/>
          <w:color w:val="201F1D"/>
          <w:w w:val="99"/>
          <w:sz w:val="22"/>
          <w:szCs w:val="22"/>
        </w:rPr>
        <w:t>a</w:t>
      </w:r>
      <w:proofErr w:type="gramEnd"/>
      <w:r>
        <w:rPr>
          <w:rFonts w:ascii="Calibri" w:eastAsia="Calibri" w:hAnsi="Calibri" w:cs="Calibri"/>
          <w:color w:val="201F1D"/>
          <w:sz w:val="22"/>
          <w:szCs w:val="22"/>
        </w:rPr>
        <w:t xml:space="preserve">   </w:t>
      </w:r>
      <w:proofErr w:type="spellStart"/>
      <w:r>
        <w:rPr>
          <w:rFonts w:ascii="Calibri" w:eastAsia="Calibri" w:hAnsi="Calibri" w:cs="Calibri"/>
          <w:color w:val="201F1D"/>
          <w:w w:val="99"/>
          <w:sz w:val="22"/>
          <w:szCs w:val="22"/>
        </w:rPr>
        <w:t>achments</w:t>
      </w:r>
      <w:proofErr w:type="spellEnd"/>
      <w:r>
        <w:rPr>
          <w:rFonts w:ascii="Calibri" w:eastAsia="Calibri" w:hAnsi="Calibri" w:cs="Calibri"/>
          <w:color w:val="201F1D"/>
          <w:sz w:val="22"/>
          <w:szCs w:val="22"/>
        </w:rPr>
        <w:t xml:space="preserve"> </w:t>
      </w:r>
      <w:r>
        <w:rPr>
          <w:rFonts w:ascii="Calibri" w:eastAsia="Calibri" w:hAnsi="Calibri" w:cs="Calibri"/>
          <w:color w:val="201F1D"/>
          <w:w w:val="99"/>
          <w:sz w:val="22"/>
          <w:szCs w:val="22"/>
        </w:rPr>
        <w:t>are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virus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free.</w:t>
      </w:r>
    </w:p>
    <w:p w:rsidR="006F66F9" w:rsidRDefault="006F66F9">
      <w:pPr>
        <w:spacing w:before="10" w:line="260" w:lineRule="exact"/>
        <w:rPr>
          <w:sz w:val="26"/>
          <w:szCs w:val="26"/>
        </w:rPr>
      </w:pPr>
    </w:p>
    <w:p w:rsidR="006F66F9" w:rsidRDefault="00685FD3">
      <w:pPr>
        <w:ind w:left="670" w:right="1335"/>
        <w:rPr>
          <w:rFonts w:ascii="Calibri" w:eastAsia="Calibri" w:hAnsi="Calibri" w:cs="Calibri"/>
          <w:sz w:val="22"/>
          <w:szCs w:val="22"/>
        </w:rPr>
      </w:pPr>
      <w:r>
        <w:rPr>
          <w:rFonts w:ascii="Calibri" w:eastAsia="Calibri" w:hAnsi="Calibri" w:cs="Calibri"/>
          <w:color w:val="201F1D"/>
          <w:w w:val="99"/>
          <w:sz w:val="22"/>
          <w:szCs w:val="22"/>
        </w:rPr>
        <w:t>University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of</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Suﬀolk</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is</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the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trading</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name</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of</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University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of</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Suﬀolk</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Ltd.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Registered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in</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England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and</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Wales, company</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number:</w:t>
      </w:r>
      <w:r>
        <w:rPr>
          <w:rFonts w:ascii="Calibri" w:eastAsia="Calibri" w:hAnsi="Calibri" w:cs="Calibri"/>
          <w:color w:val="201F1D"/>
          <w:sz w:val="22"/>
          <w:szCs w:val="22"/>
        </w:rPr>
        <w:t xml:space="preserve"> </w:t>
      </w:r>
      <w:r>
        <w:rPr>
          <w:rFonts w:ascii="Calibri" w:eastAsia="Calibri" w:hAnsi="Calibri" w:cs="Calibri"/>
          <w:color w:val="201F1D"/>
          <w:w w:val="99"/>
          <w:sz w:val="22"/>
          <w:szCs w:val="22"/>
        </w:rPr>
        <w:t>05078498.</w:t>
      </w:r>
    </w:p>
    <w:p w:rsidR="006F66F9" w:rsidRDefault="006F66F9">
      <w:pPr>
        <w:spacing w:before="10" w:line="260" w:lineRule="exact"/>
        <w:rPr>
          <w:sz w:val="26"/>
          <w:szCs w:val="26"/>
        </w:rPr>
      </w:pPr>
    </w:p>
    <w:p w:rsidR="006F66F9" w:rsidRDefault="00E00928">
      <w:pPr>
        <w:ind w:left="670"/>
        <w:rPr>
          <w:rFonts w:ascii="Calibri" w:eastAsia="Calibri" w:hAnsi="Calibri" w:cs="Calibri"/>
          <w:sz w:val="22"/>
          <w:szCs w:val="22"/>
        </w:rPr>
      </w:pPr>
      <w:r>
        <w:pict>
          <v:group id="_x0000_s1036" style="position:absolute;left:0;text-align:left;margin-left:54.5pt;margin-top:25.8pt;width:383.5pt;height:0;z-index:-251656704;mso-position-horizontal-relative:page" coordorigin="1090,516" coordsize="7670,0">
            <v:shape id="_x0000_s1037" style="position:absolute;left:1090;top:516;width:7670;height:0" coordorigin="1090,516" coordsize="7670,0" path="m1090,516r7670,e" filled="f" strokecolor="#201f1d" strokeweight=".252mm">
              <v:path arrowok="t"/>
            </v:shape>
            <w10:wrap anchorx="page"/>
          </v:group>
        </w:pict>
      </w:r>
      <w:r w:rsidR="00685FD3">
        <w:rPr>
          <w:rFonts w:ascii="Calibri" w:eastAsia="Calibri" w:hAnsi="Calibri" w:cs="Calibri"/>
          <w:color w:val="201F1D"/>
          <w:w w:val="99"/>
          <w:sz w:val="22"/>
          <w:szCs w:val="22"/>
        </w:rPr>
        <w:t>Registered</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Address:</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Waterfront</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Building,</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Neptune</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Quay,</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Ipswich,</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IP4</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1QJ</w:t>
      </w:r>
    </w:p>
    <w:p w:rsidR="006F66F9" w:rsidRDefault="006F66F9">
      <w:pPr>
        <w:spacing w:line="260" w:lineRule="exact"/>
        <w:rPr>
          <w:sz w:val="26"/>
          <w:szCs w:val="26"/>
        </w:rPr>
      </w:pPr>
    </w:p>
    <w:p w:rsidR="006F66F9" w:rsidRDefault="00E00928">
      <w:pPr>
        <w:spacing w:before="11"/>
        <w:ind w:left="670" w:right="3702"/>
        <w:rPr>
          <w:rFonts w:ascii="Calibri" w:eastAsia="Calibri" w:hAnsi="Calibri" w:cs="Calibri"/>
          <w:sz w:val="22"/>
          <w:szCs w:val="22"/>
        </w:rPr>
      </w:pPr>
      <w:r>
        <w:pict>
          <v:group id="_x0000_s1034" style="position:absolute;left:0;text-align:left;margin-left:268.3pt;margin-top:25.85pt;width:81pt;height:0;z-index:-251658752;mso-position-horizontal-relative:page" coordorigin="5366,517" coordsize="1620,0">
            <v:shape id="_x0000_s1035" style="position:absolute;left:5366;top:517;width:1620;height:0" coordorigin="5366,517" coordsize="1620,0" path="m5366,517r1620,e" filled="f" strokecolor="#0462c1" strokeweight=".29997mm">
              <v:path arrowok="t"/>
            </v:shape>
            <w10:wrap anchorx="page"/>
          </v:group>
        </w:pict>
      </w:r>
      <w:r>
        <w:pict>
          <v:group id="_x0000_s1032" style="position:absolute;left:0;text-align:left;margin-left:220.2pt;margin-top:25.85pt;width:44.55pt;height:0;z-index:-251657728;mso-position-horizontal-relative:page" coordorigin="4404,517" coordsize="891,0">
            <v:shape id="_x0000_s1033" style="position:absolute;left:4404;top:517;width:891;height:0" coordorigin="4404,517" coordsize="891,0" path="m4404,517r891,e" filled="f" strokecolor="#0462c1" strokeweight=".29997mm">
              <v:path arrowok="t"/>
            </v:shape>
            <w10:wrap anchorx="page"/>
          </v:group>
        </w:pict>
      </w:r>
      <w:r>
        <w:pict>
          <v:group id="_x0000_s1030" style="position:absolute;left:0;text-align:left;margin-left:54.5pt;margin-top:39.85pt;width:383.5pt;height:0;z-index:-251655680;mso-position-horizontal-relative:page" coordorigin="1090,797" coordsize="7670,0">
            <v:shape id="_x0000_s1031" style="position:absolute;left:1090;top:797;width:7670;height:0" coordorigin="1090,797" coordsize="7670,0" path="m1090,797r7670,e" filled="f" strokecolor="#201f1d" strokeweight=".252mm">
              <v:path arrowok="t"/>
            </v:shape>
            <w10:wrap anchorx="page"/>
          </v:group>
        </w:pict>
      </w:r>
      <w:r w:rsidR="00685FD3">
        <w:rPr>
          <w:rFonts w:ascii="Calibri" w:eastAsia="Calibri" w:hAnsi="Calibri" w:cs="Calibri"/>
          <w:color w:val="201F1D"/>
          <w:w w:val="99"/>
          <w:sz w:val="22"/>
          <w:szCs w:val="22"/>
        </w:rPr>
        <w:t>This</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email</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has</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been</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scanned</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by</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the</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Symantec</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Email</w:t>
      </w:r>
      <w:r w:rsidR="00685FD3">
        <w:rPr>
          <w:rFonts w:ascii="Calibri" w:eastAsia="Calibri" w:hAnsi="Calibri" w:cs="Calibri"/>
          <w:color w:val="201F1D"/>
          <w:sz w:val="22"/>
          <w:szCs w:val="22"/>
        </w:rPr>
        <w:t xml:space="preserve"> </w:t>
      </w:r>
      <w:proofErr w:type="spellStart"/>
      <w:r w:rsidR="00685FD3">
        <w:rPr>
          <w:rFonts w:ascii="Calibri" w:eastAsia="Calibri" w:hAnsi="Calibri" w:cs="Calibri"/>
          <w:color w:val="201F1D"/>
          <w:w w:val="99"/>
          <w:sz w:val="22"/>
          <w:szCs w:val="22"/>
        </w:rPr>
        <w:t>Security.cloud</w:t>
      </w:r>
      <w:proofErr w:type="spellEnd"/>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service. For</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more</w:t>
      </w:r>
      <w:r w:rsidR="00685FD3">
        <w:rPr>
          <w:rFonts w:ascii="Calibri" w:eastAsia="Calibri" w:hAnsi="Calibri" w:cs="Calibri"/>
          <w:color w:val="201F1D"/>
          <w:sz w:val="22"/>
          <w:szCs w:val="22"/>
        </w:rPr>
        <w:t xml:space="preserve"> </w:t>
      </w:r>
      <w:proofErr w:type="spellStart"/>
      <w:proofErr w:type="gramStart"/>
      <w:r w:rsidR="00685FD3">
        <w:rPr>
          <w:rFonts w:ascii="Calibri" w:eastAsia="Calibri" w:hAnsi="Calibri" w:cs="Calibri"/>
          <w:color w:val="201F1D"/>
          <w:w w:val="99"/>
          <w:sz w:val="22"/>
          <w:szCs w:val="22"/>
        </w:rPr>
        <w:t>informa</w:t>
      </w:r>
      <w:proofErr w:type="spellEnd"/>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on</w:t>
      </w:r>
      <w:proofErr w:type="gramEnd"/>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please</w:t>
      </w:r>
      <w:r w:rsidR="00685FD3">
        <w:rPr>
          <w:rFonts w:ascii="Calibri" w:eastAsia="Calibri" w:hAnsi="Calibri" w:cs="Calibri"/>
          <w:color w:val="201F1D"/>
          <w:sz w:val="22"/>
          <w:szCs w:val="22"/>
        </w:rPr>
        <w:t xml:space="preserve"> </w:t>
      </w:r>
      <w:r w:rsidR="00685FD3">
        <w:rPr>
          <w:rFonts w:ascii="Calibri" w:eastAsia="Calibri" w:hAnsi="Calibri" w:cs="Calibri"/>
          <w:color w:val="201F1D"/>
          <w:w w:val="99"/>
          <w:sz w:val="22"/>
          <w:szCs w:val="22"/>
        </w:rPr>
        <w:t>visit</w:t>
      </w:r>
      <w:r w:rsidR="00685FD3">
        <w:rPr>
          <w:rFonts w:ascii="Calibri" w:eastAsia="Calibri" w:hAnsi="Calibri" w:cs="Calibri"/>
          <w:color w:val="201F1D"/>
          <w:sz w:val="22"/>
          <w:szCs w:val="22"/>
        </w:rPr>
        <w:t xml:space="preserve"> </w:t>
      </w:r>
      <w:hyperlink r:id="rId15">
        <w:r w:rsidR="00685FD3">
          <w:rPr>
            <w:rFonts w:ascii="Calibri" w:eastAsia="Calibri" w:hAnsi="Calibri" w:cs="Calibri"/>
            <w:color w:val="0462C1"/>
            <w:w w:val="99"/>
            <w:sz w:val="22"/>
            <w:szCs w:val="22"/>
            <w:u w:val="single" w:color="0462C1"/>
          </w:rPr>
          <w:t xml:space="preserve"> h </w:t>
        </w:r>
        <w:r w:rsidR="00685FD3">
          <w:rPr>
            <w:rFonts w:ascii="Calibri" w:eastAsia="Calibri" w:hAnsi="Calibri" w:cs="Calibri"/>
            <w:color w:val="0462C1"/>
            <w:sz w:val="22"/>
            <w:szCs w:val="22"/>
            <w:u w:val="single" w:color="0462C1"/>
          </w:rPr>
          <w:t xml:space="preserve">   </w:t>
        </w:r>
        <w:r w:rsidR="00685FD3">
          <w:rPr>
            <w:rFonts w:ascii="Calibri" w:eastAsia="Calibri" w:hAnsi="Calibri" w:cs="Calibri"/>
            <w:color w:val="0462C1"/>
            <w:w w:val="99"/>
            <w:sz w:val="22"/>
            <w:szCs w:val="22"/>
          </w:rPr>
          <w:t>p://www.symanteccloud.com</w:t>
        </w:r>
      </w:hyperlink>
    </w:p>
    <w:p w:rsidR="006F66F9" w:rsidRDefault="006F66F9">
      <w:pPr>
        <w:spacing w:before="11" w:line="260" w:lineRule="exact"/>
        <w:rPr>
          <w:sz w:val="26"/>
          <w:szCs w:val="26"/>
        </w:rPr>
      </w:pPr>
    </w:p>
    <w:p w:rsidR="006F66F9" w:rsidRDefault="00E00928">
      <w:pPr>
        <w:spacing w:before="2" w:line="300" w:lineRule="exact"/>
        <w:ind w:left="670" w:right="674"/>
        <w:rPr>
          <w:sz w:val="23"/>
          <w:szCs w:val="23"/>
        </w:rPr>
      </w:pPr>
      <w:r>
        <w:pict>
          <v:group id="_x0000_s1028" style="position:absolute;left:0;text-align:left;margin-left:54.5pt;margin-top:148.45pt;width:327pt;height:0;z-index:-251654656;mso-position-horizontal-relative:page" coordorigin="1090,2969" coordsize="6540,0">
            <v:shape id="_x0000_s1029" style="position:absolute;left:1090;top:2969;width:6540;height:0" coordorigin="1090,2969" coordsize="6540,0" path="m1090,2969r6540,e" filled="f" strokecolor="#201f1d" strokeweight=".23067mm">
              <v:path arrowok="t"/>
            </v:shape>
            <w10:wrap anchorx="page"/>
          </v:group>
        </w:pict>
      </w:r>
      <w:r w:rsidR="00685FD3">
        <w:rPr>
          <w:color w:val="201F1D"/>
          <w:w w:val="102"/>
          <w:sz w:val="23"/>
          <w:szCs w:val="23"/>
        </w:rPr>
        <w:t>This</w:t>
      </w:r>
      <w:r w:rsidR="00685FD3">
        <w:rPr>
          <w:color w:val="201F1D"/>
          <w:sz w:val="23"/>
          <w:szCs w:val="23"/>
        </w:rPr>
        <w:t xml:space="preserve"> </w:t>
      </w:r>
      <w:r w:rsidR="00685FD3">
        <w:rPr>
          <w:color w:val="201F1D"/>
          <w:w w:val="102"/>
          <w:sz w:val="23"/>
          <w:szCs w:val="23"/>
        </w:rPr>
        <w:t>email,</w:t>
      </w:r>
      <w:r w:rsidR="00685FD3">
        <w:rPr>
          <w:color w:val="201F1D"/>
          <w:sz w:val="23"/>
          <w:szCs w:val="23"/>
        </w:rPr>
        <w:t xml:space="preserve"> </w:t>
      </w:r>
      <w:r w:rsidR="00685FD3">
        <w:rPr>
          <w:color w:val="201F1D"/>
          <w:w w:val="102"/>
          <w:sz w:val="23"/>
          <w:szCs w:val="23"/>
        </w:rPr>
        <w:t>and</w:t>
      </w:r>
      <w:r w:rsidR="00685FD3">
        <w:rPr>
          <w:color w:val="201F1D"/>
          <w:sz w:val="23"/>
          <w:szCs w:val="23"/>
        </w:rPr>
        <w:t xml:space="preserve"> </w:t>
      </w:r>
      <w:r w:rsidR="00685FD3">
        <w:rPr>
          <w:color w:val="201F1D"/>
          <w:w w:val="102"/>
          <w:sz w:val="23"/>
          <w:szCs w:val="23"/>
        </w:rPr>
        <w:t>any</w:t>
      </w:r>
      <w:r w:rsidR="00685FD3">
        <w:rPr>
          <w:color w:val="201F1D"/>
          <w:sz w:val="23"/>
          <w:szCs w:val="23"/>
        </w:rPr>
        <w:t xml:space="preserve"> </w:t>
      </w:r>
      <w:r w:rsidR="00685FD3">
        <w:rPr>
          <w:color w:val="201F1D"/>
          <w:w w:val="102"/>
          <w:sz w:val="23"/>
          <w:szCs w:val="23"/>
        </w:rPr>
        <w:t>attachment,</w:t>
      </w:r>
      <w:r w:rsidR="00685FD3">
        <w:rPr>
          <w:color w:val="201F1D"/>
          <w:sz w:val="23"/>
          <w:szCs w:val="23"/>
        </w:rPr>
        <w:t xml:space="preserve"> </w:t>
      </w:r>
      <w:r w:rsidR="00685FD3">
        <w:rPr>
          <w:color w:val="201F1D"/>
          <w:w w:val="102"/>
          <w:sz w:val="23"/>
          <w:szCs w:val="23"/>
        </w:rPr>
        <w:t>is</w:t>
      </w:r>
      <w:r w:rsidR="00685FD3">
        <w:rPr>
          <w:color w:val="201F1D"/>
          <w:sz w:val="23"/>
          <w:szCs w:val="23"/>
        </w:rPr>
        <w:t xml:space="preserve"> </w:t>
      </w:r>
      <w:r w:rsidR="00685FD3">
        <w:rPr>
          <w:color w:val="201F1D"/>
          <w:w w:val="102"/>
          <w:sz w:val="23"/>
          <w:szCs w:val="23"/>
        </w:rPr>
        <w:t>solely</w:t>
      </w:r>
      <w:r w:rsidR="00685FD3">
        <w:rPr>
          <w:color w:val="201F1D"/>
          <w:sz w:val="23"/>
          <w:szCs w:val="23"/>
        </w:rPr>
        <w:t xml:space="preserve"> </w:t>
      </w:r>
      <w:r w:rsidR="00685FD3">
        <w:rPr>
          <w:color w:val="201F1D"/>
          <w:w w:val="102"/>
          <w:sz w:val="23"/>
          <w:szCs w:val="23"/>
        </w:rPr>
        <w:t>for</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intended</w:t>
      </w:r>
      <w:r w:rsidR="00685FD3">
        <w:rPr>
          <w:color w:val="201F1D"/>
          <w:sz w:val="23"/>
          <w:szCs w:val="23"/>
        </w:rPr>
        <w:t xml:space="preserve"> </w:t>
      </w:r>
      <w:r w:rsidR="00685FD3">
        <w:rPr>
          <w:color w:val="201F1D"/>
          <w:w w:val="102"/>
          <w:sz w:val="23"/>
          <w:szCs w:val="23"/>
        </w:rPr>
        <w:t>recipient(s).</w:t>
      </w:r>
      <w:r w:rsidR="00685FD3">
        <w:rPr>
          <w:color w:val="201F1D"/>
          <w:sz w:val="23"/>
          <w:szCs w:val="23"/>
        </w:rPr>
        <w:t xml:space="preserve"> </w:t>
      </w:r>
      <w:r w:rsidR="00685FD3">
        <w:rPr>
          <w:color w:val="201F1D"/>
          <w:w w:val="102"/>
          <w:sz w:val="23"/>
          <w:szCs w:val="23"/>
        </w:rPr>
        <w:t>If</w:t>
      </w:r>
      <w:r w:rsidR="00685FD3">
        <w:rPr>
          <w:color w:val="201F1D"/>
          <w:sz w:val="23"/>
          <w:szCs w:val="23"/>
        </w:rPr>
        <w:t xml:space="preserve"> </w:t>
      </w:r>
      <w:r w:rsidR="00685FD3">
        <w:rPr>
          <w:color w:val="201F1D"/>
          <w:w w:val="102"/>
          <w:sz w:val="23"/>
          <w:szCs w:val="23"/>
        </w:rPr>
        <w:t>you</w:t>
      </w:r>
      <w:r w:rsidR="00685FD3">
        <w:rPr>
          <w:color w:val="201F1D"/>
          <w:sz w:val="23"/>
          <w:szCs w:val="23"/>
        </w:rPr>
        <w:t xml:space="preserve"> </w:t>
      </w:r>
      <w:r w:rsidR="00685FD3">
        <w:rPr>
          <w:color w:val="201F1D"/>
          <w:w w:val="102"/>
          <w:sz w:val="23"/>
          <w:szCs w:val="23"/>
        </w:rPr>
        <w:t>have</w:t>
      </w:r>
      <w:r w:rsidR="00685FD3">
        <w:rPr>
          <w:color w:val="201F1D"/>
          <w:sz w:val="23"/>
          <w:szCs w:val="23"/>
        </w:rPr>
        <w:t xml:space="preserve"> </w:t>
      </w:r>
      <w:r w:rsidR="00685FD3">
        <w:rPr>
          <w:color w:val="201F1D"/>
          <w:w w:val="102"/>
          <w:sz w:val="23"/>
          <w:szCs w:val="23"/>
        </w:rPr>
        <w:t>received</w:t>
      </w:r>
      <w:r w:rsidR="00685FD3">
        <w:rPr>
          <w:color w:val="201F1D"/>
          <w:sz w:val="23"/>
          <w:szCs w:val="23"/>
        </w:rPr>
        <w:t xml:space="preserve"> </w:t>
      </w:r>
      <w:r w:rsidR="00685FD3">
        <w:rPr>
          <w:color w:val="201F1D"/>
          <w:w w:val="102"/>
          <w:sz w:val="23"/>
          <w:szCs w:val="23"/>
        </w:rPr>
        <w:t>it</w:t>
      </w:r>
      <w:r w:rsidR="00685FD3">
        <w:rPr>
          <w:color w:val="201F1D"/>
          <w:sz w:val="23"/>
          <w:szCs w:val="23"/>
        </w:rPr>
        <w:t xml:space="preserve"> </w:t>
      </w:r>
      <w:r w:rsidR="00685FD3">
        <w:rPr>
          <w:color w:val="201F1D"/>
          <w:w w:val="102"/>
          <w:sz w:val="23"/>
          <w:szCs w:val="23"/>
        </w:rPr>
        <w:t>in error,</w:t>
      </w:r>
      <w:r w:rsidR="00685FD3">
        <w:rPr>
          <w:color w:val="201F1D"/>
          <w:sz w:val="23"/>
          <w:szCs w:val="23"/>
        </w:rPr>
        <w:t xml:space="preserve"> </w:t>
      </w:r>
      <w:r w:rsidR="00685FD3">
        <w:rPr>
          <w:color w:val="201F1D"/>
          <w:w w:val="102"/>
          <w:sz w:val="23"/>
          <w:szCs w:val="23"/>
        </w:rPr>
        <w:t>you</w:t>
      </w:r>
      <w:r w:rsidR="00685FD3">
        <w:rPr>
          <w:color w:val="201F1D"/>
          <w:sz w:val="23"/>
          <w:szCs w:val="23"/>
        </w:rPr>
        <w:t xml:space="preserve"> </w:t>
      </w:r>
      <w:r w:rsidR="00685FD3">
        <w:rPr>
          <w:color w:val="201F1D"/>
          <w:w w:val="102"/>
          <w:sz w:val="23"/>
          <w:szCs w:val="23"/>
        </w:rPr>
        <w:t>must</w:t>
      </w:r>
      <w:r w:rsidR="00685FD3">
        <w:rPr>
          <w:color w:val="201F1D"/>
          <w:sz w:val="23"/>
          <w:szCs w:val="23"/>
        </w:rPr>
        <w:t xml:space="preserve"> </w:t>
      </w:r>
      <w:r w:rsidR="00685FD3">
        <w:rPr>
          <w:color w:val="201F1D"/>
          <w:w w:val="102"/>
          <w:sz w:val="23"/>
          <w:szCs w:val="23"/>
        </w:rPr>
        <w:t>not</w:t>
      </w:r>
      <w:r w:rsidR="00685FD3">
        <w:rPr>
          <w:color w:val="201F1D"/>
          <w:sz w:val="23"/>
          <w:szCs w:val="23"/>
        </w:rPr>
        <w:t xml:space="preserve"> </w:t>
      </w:r>
      <w:r w:rsidR="00685FD3">
        <w:rPr>
          <w:color w:val="201F1D"/>
          <w:w w:val="102"/>
          <w:sz w:val="23"/>
          <w:szCs w:val="23"/>
        </w:rPr>
        <w:t>take</w:t>
      </w:r>
      <w:r w:rsidR="00685FD3">
        <w:rPr>
          <w:color w:val="201F1D"/>
          <w:sz w:val="23"/>
          <w:szCs w:val="23"/>
        </w:rPr>
        <w:t xml:space="preserve"> </w:t>
      </w:r>
      <w:r w:rsidR="00685FD3">
        <w:rPr>
          <w:color w:val="201F1D"/>
          <w:w w:val="102"/>
          <w:sz w:val="23"/>
          <w:szCs w:val="23"/>
        </w:rPr>
        <w:t>any</w:t>
      </w:r>
      <w:r w:rsidR="00685FD3">
        <w:rPr>
          <w:color w:val="201F1D"/>
          <w:sz w:val="23"/>
          <w:szCs w:val="23"/>
        </w:rPr>
        <w:t xml:space="preserve"> </w:t>
      </w:r>
      <w:r w:rsidR="00685FD3">
        <w:rPr>
          <w:color w:val="201F1D"/>
          <w:w w:val="102"/>
          <w:sz w:val="23"/>
          <w:szCs w:val="23"/>
        </w:rPr>
        <w:t>action</w:t>
      </w:r>
      <w:r w:rsidR="00685FD3">
        <w:rPr>
          <w:color w:val="201F1D"/>
          <w:sz w:val="23"/>
          <w:szCs w:val="23"/>
        </w:rPr>
        <w:t xml:space="preserve"> </w:t>
      </w:r>
      <w:r w:rsidR="00685FD3">
        <w:rPr>
          <w:color w:val="201F1D"/>
          <w:w w:val="102"/>
          <w:sz w:val="23"/>
          <w:szCs w:val="23"/>
        </w:rPr>
        <w:t>based</w:t>
      </w:r>
      <w:r w:rsidR="00685FD3">
        <w:rPr>
          <w:color w:val="201F1D"/>
          <w:sz w:val="23"/>
          <w:szCs w:val="23"/>
        </w:rPr>
        <w:t xml:space="preserve"> </w:t>
      </w:r>
      <w:r w:rsidR="00685FD3">
        <w:rPr>
          <w:color w:val="201F1D"/>
          <w:w w:val="102"/>
          <w:sz w:val="23"/>
          <w:szCs w:val="23"/>
        </w:rPr>
        <w:t>upon</w:t>
      </w:r>
      <w:r w:rsidR="00685FD3">
        <w:rPr>
          <w:color w:val="201F1D"/>
          <w:sz w:val="23"/>
          <w:szCs w:val="23"/>
        </w:rPr>
        <w:t xml:space="preserve"> </w:t>
      </w:r>
      <w:r w:rsidR="00685FD3">
        <w:rPr>
          <w:color w:val="201F1D"/>
          <w:w w:val="102"/>
          <w:sz w:val="23"/>
          <w:szCs w:val="23"/>
        </w:rPr>
        <w:t>it,</w:t>
      </w:r>
      <w:r w:rsidR="00685FD3">
        <w:rPr>
          <w:color w:val="201F1D"/>
          <w:sz w:val="23"/>
          <w:szCs w:val="23"/>
        </w:rPr>
        <w:t xml:space="preserve"> </w:t>
      </w:r>
      <w:r w:rsidR="00685FD3">
        <w:rPr>
          <w:color w:val="201F1D"/>
          <w:w w:val="102"/>
          <w:sz w:val="23"/>
          <w:szCs w:val="23"/>
        </w:rPr>
        <w:t>or</w:t>
      </w:r>
      <w:r w:rsidR="00685FD3">
        <w:rPr>
          <w:color w:val="201F1D"/>
          <w:sz w:val="23"/>
          <w:szCs w:val="23"/>
        </w:rPr>
        <w:t xml:space="preserve"> </w:t>
      </w:r>
      <w:r w:rsidR="00685FD3">
        <w:rPr>
          <w:color w:val="201F1D"/>
          <w:w w:val="102"/>
          <w:sz w:val="23"/>
          <w:szCs w:val="23"/>
        </w:rPr>
        <w:t>forward,</w:t>
      </w:r>
      <w:r w:rsidR="00685FD3">
        <w:rPr>
          <w:color w:val="201F1D"/>
          <w:sz w:val="23"/>
          <w:szCs w:val="23"/>
        </w:rPr>
        <w:t xml:space="preserve"> </w:t>
      </w:r>
      <w:r w:rsidR="00685FD3">
        <w:rPr>
          <w:color w:val="201F1D"/>
          <w:w w:val="102"/>
          <w:sz w:val="23"/>
          <w:szCs w:val="23"/>
        </w:rPr>
        <w:t>copy</w:t>
      </w:r>
      <w:r w:rsidR="00685FD3">
        <w:rPr>
          <w:color w:val="201F1D"/>
          <w:sz w:val="23"/>
          <w:szCs w:val="23"/>
        </w:rPr>
        <w:t xml:space="preserve"> </w:t>
      </w:r>
      <w:r w:rsidR="00685FD3">
        <w:rPr>
          <w:color w:val="201F1D"/>
          <w:w w:val="102"/>
          <w:sz w:val="23"/>
          <w:szCs w:val="23"/>
        </w:rPr>
        <w:t>or</w:t>
      </w:r>
      <w:r w:rsidR="00685FD3">
        <w:rPr>
          <w:color w:val="201F1D"/>
          <w:sz w:val="23"/>
          <w:szCs w:val="23"/>
        </w:rPr>
        <w:t xml:space="preserve"> </w:t>
      </w:r>
      <w:r w:rsidR="00685FD3">
        <w:rPr>
          <w:color w:val="201F1D"/>
          <w:w w:val="102"/>
          <w:sz w:val="23"/>
          <w:szCs w:val="23"/>
        </w:rPr>
        <w:t>show</w:t>
      </w:r>
      <w:r w:rsidR="00685FD3">
        <w:rPr>
          <w:color w:val="201F1D"/>
          <w:sz w:val="23"/>
          <w:szCs w:val="23"/>
        </w:rPr>
        <w:t xml:space="preserve"> </w:t>
      </w:r>
      <w:r w:rsidR="00685FD3">
        <w:rPr>
          <w:color w:val="201F1D"/>
          <w:w w:val="102"/>
          <w:sz w:val="23"/>
          <w:szCs w:val="23"/>
        </w:rPr>
        <w:t>it</w:t>
      </w:r>
      <w:r w:rsidR="00685FD3">
        <w:rPr>
          <w:color w:val="201F1D"/>
          <w:sz w:val="23"/>
          <w:szCs w:val="23"/>
        </w:rPr>
        <w:t xml:space="preserve"> </w:t>
      </w:r>
      <w:r w:rsidR="00685FD3">
        <w:rPr>
          <w:color w:val="201F1D"/>
          <w:w w:val="102"/>
          <w:sz w:val="23"/>
          <w:szCs w:val="23"/>
        </w:rPr>
        <w:t>to</w:t>
      </w:r>
      <w:r w:rsidR="00685FD3">
        <w:rPr>
          <w:color w:val="201F1D"/>
          <w:sz w:val="23"/>
          <w:szCs w:val="23"/>
        </w:rPr>
        <w:t xml:space="preserve"> </w:t>
      </w:r>
      <w:r w:rsidR="00685FD3">
        <w:rPr>
          <w:color w:val="201F1D"/>
          <w:w w:val="102"/>
          <w:sz w:val="23"/>
          <w:szCs w:val="23"/>
        </w:rPr>
        <w:t>anyone;</w:t>
      </w:r>
      <w:r w:rsidR="00685FD3">
        <w:rPr>
          <w:color w:val="201F1D"/>
          <w:sz w:val="23"/>
          <w:szCs w:val="23"/>
        </w:rPr>
        <w:t xml:space="preserve"> </w:t>
      </w:r>
      <w:r w:rsidR="00685FD3">
        <w:rPr>
          <w:color w:val="201F1D"/>
          <w:w w:val="102"/>
          <w:sz w:val="23"/>
          <w:szCs w:val="23"/>
        </w:rPr>
        <w:t>please notify</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sender,</w:t>
      </w:r>
      <w:r w:rsidR="00685FD3">
        <w:rPr>
          <w:color w:val="201F1D"/>
          <w:sz w:val="23"/>
          <w:szCs w:val="23"/>
        </w:rPr>
        <w:t xml:space="preserve"> </w:t>
      </w:r>
      <w:r w:rsidR="00685FD3">
        <w:rPr>
          <w:color w:val="201F1D"/>
          <w:w w:val="102"/>
          <w:sz w:val="23"/>
          <w:szCs w:val="23"/>
        </w:rPr>
        <w:t>then</w:t>
      </w:r>
      <w:r w:rsidR="00685FD3">
        <w:rPr>
          <w:color w:val="201F1D"/>
          <w:sz w:val="23"/>
          <w:szCs w:val="23"/>
        </w:rPr>
        <w:t xml:space="preserve"> </w:t>
      </w:r>
      <w:r w:rsidR="00685FD3">
        <w:rPr>
          <w:color w:val="201F1D"/>
          <w:w w:val="102"/>
          <w:sz w:val="23"/>
          <w:szCs w:val="23"/>
        </w:rPr>
        <w:t>permanently</w:t>
      </w:r>
      <w:r w:rsidR="00685FD3">
        <w:rPr>
          <w:color w:val="201F1D"/>
          <w:sz w:val="23"/>
          <w:szCs w:val="23"/>
        </w:rPr>
        <w:t xml:space="preserve"> </w:t>
      </w:r>
      <w:r w:rsidR="00685FD3">
        <w:rPr>
          <w:color w:val="201F1D"/>
          <w:w w:val="102"/>
          <w:sz w:val="23"/>
          <w:szCs w:val="23"/>
        </w:rPr>
        <w:t>delete</w:t>
      </w:r>
      <w:r w:rsidR="00685FD3">
        <w:rPr>
          <w:color w:val="201F1D"/>
          <w:sz w:val="23"/>
          <w:szCs w:val="23"/>
        </w:rPr>
        <w:t xml:space="preserve"> </w:t>
      </w:r>
      <w:r w:rsidR="00685FD3">
        <w:rPr>
          <w:color w:val="201F1D"/>
          <w:w w:val="102"/>
          <w:sz w:val="23"/>
          <w:szCs w:val="23"/>
        </w:rPr>
        <w:t>it</w:t>
      </w:r>
      <w:r w:rsidR="00685FD3">
        <w:rPr>
          <w:color w:val="201F1D"/>
          <w:sz w:val="23"/>
          <w:szCs w:val="23"/>
        </w:rPr>
        <w:t xml:space="preserve"> </w:t>
      </w:r>
      <w:r w:rsidR="00685FD3">
        <w:rPr>
          <w:color w:val="201F1D"/>
          <w:w w:val="102"/>
          <w:sz w:val="23"/>
          <w:szCs w:val="23"/>
        </w:rPr>
        <w:t>and</w:t>
      </w:r>
      <w:r w:rsidR="00685FD3">
        <w:rPr>
          <w:color w:val="201F1D"/>
          <w:sz w:val="23"/>
          <w:szCs w:val="23"/>
        </w:rPr>
        <w:t xml:space="preserve"> </w:t>
      </w:r>
      <w:r w:rsidR="00685FD3">
        <w:rPr>
          <w:color w:val="201F1D"/>
          <w:w w:val="102"/>
          <w:sz w:val="23"/>
          <w:szCs w:val="23"/>
        </w:rPr>
        <w:t>any</w:t>
      </w:r>
      <w:r w:rsidR="00685FD3">
        <w:rPr>
          <w:color w:val="201F1D"/>
          <w:sz w:val="23"/>
          <w:szCs w:val="23"/>
        </w:rPr>
        <w:t xml:space="preserve"> </w:t>
      </w:r>
      <w:r w:rsidR="00685FD3">
        <w:rPr>
          <w:color w:val="201F1D"/>
          <w:w w:val="102"/>
          <w:sz w:val="23"/>
          <w:szCs w:val="23"/>
        </w:rPr>
        <w:t>attachments.</w:t>
      </w:r>
      <w:r w:rsidR="00685FD3">
        <w:rPr>
          <w:color w:val="201F1D"/>
          <w:sz w:val="23"/>
          <w:szCs w:val="23"/>
        </w:rPr>
        <w:t xml:space="preserve"> </w:t>
      </w:r>
      <w:r w:rsidR="00685FD3">
        <w:rPr>
          <w:color w:val="201F1D"/>
          <w:w w:val="102"/>
          <w:sz w:val="23"/>
          <w:szCs w:val="23"/>
        </w:rPr>
        <w:t>Any</w:t>
      </w:r>
      <w:r w:rsidR="00685FD3">
        <w:rPr>
          <w:color w:val="201F1D"/>
          <w:sz w:val="23"/>
          <w:szCs w:val="23"/>
        </w:rPr>
        <w:t xml:space="preserve"> </w:t>
      </w:r>
      <w:r w:rsidR="00685FD3">
        <w:rPr>
          <w:color w:val="201F1D"/>
          <w:w w:val="102"/>
          <w:sz w:val="23"/>
          <w:szCs w:val="23"/>
        </w:rPr>
        <w:t>views</w:t>
      </w:r>
      <w:r w:rsidR="00685FD3">
        <w:rPr>
          <w:color w:val="201F1D"/>
          <w:sz w:val="23"/>
          <w:szCs w:val="23"/>
        </w:rPr>
        <w:t xml:space="preserve"> </w:t>
      </w:r>
      <w:r w:rsidR="00685FD3">
        <w:rPr>
          <w:color w:val="201F1D"/>
          <w:w w:val="102"/>
          <w:sz w:val="23"/>
          <w:szCs w:val="23"/>
        </w:rPr>
        <w:t>or</w:t>
      </w:r>
      <w:r w:rsidR="00685FD3">
        <w:rPr>
          <w:color w:val="201F1D"/>
          <w:sz w:val="23"/>
          <w:szCs w:val="23"/>
        </w:rPr>
        <w:t xml:space="preserve"> </w:t>
      </w:r>
      <w:r w:rsidR="00685FD3">
        <w:rPr>
          <w:color w:val="201F1D"/>
          <w:w w:val="102"/>
          <w:sz w:val="23"/>
          <w:szCs w:val="23"/>
        </w:rPr>
        <w:t>opinions expressed</w:t>
      </w:r>
      <w:r w:rsidR="00685FD3">
        <w:rPr>
          <w:color w:val="201F1D"/>
          <w:sz w:val="23"/>
          <w:szCs w:val="23"/>
        </w:rPr>
        <w:t xml:space="preserve"> </w:t>
      </w:r>
      <w:r w:rsidR="00685FD3">
        <w:rPr>
          <w:color w:val="201F1D"/>
          <w:w w:val="102"/>
          <w:sz w:val="23"/>
          <w:szCs w:val="23"/>
        </w:rPr>
        <w:t>are</w:t>
      </w:r>
      <w:r w:rsidR="00685FD3">
        <w:rPr>
          <w:color w:val="201F1D"/>
          <w:sz w:val="23"/>
          <w:szCs w:val="23"/>
        </w:rPr>
        <w:t xml:space="preserve"> </w:t>
      </w:r>
      <w:r w:rsidR="00685FD3">
        <w:rPr>
          <w:color w:val="201F1D"/>
          <w:w w:val="102"/>
          <w:sz w:val="23"/>
          <w:szCs w:val="23"/>
        </w:rPr>
        <w:t>solely</w:t>
      </w:r>
      <w:r w:rsidR="00685FD3">
        <w:rPr>
          <w:color w:val="201F1D"/>
          <w:sz w:val="23"/>
          <w:szCs w:val="23"/>
        </w:rPr>
        <w:t xml:space="preserve"> </w:t>
      </w:r>
      <w:r w:rsidR="00685FD3">
        <w:rPr>
          <w:color w:val="201F1D"/>
          <w:w w:val="102"/>
          <w:sz w:val="23"/>
          <w:szCs w:val="23"/>
        </w:rPr>
        <w:t>those</w:t>
      </w:r>
      <w:r w:rsidR="00685FD3">
        <w:rPr>
          <w:color w:val="201F1D"/>
          <w:sz w:val="23"/>
          <w:szCs w:val="23"/>
        </w:rPr>
        <w:t xml:space="preserve"> </w:t>
      </w:r>
      <w:r w:rsidR="00685FD3">
        <w:rPr>
          <w:color w:val="201F1D"/>
          <w:w w:val="102"/>
          <w:sz w:val="23"/>
          <w:szCs w:val="23"/>
        </w:rPr>
        <w:t>of</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author</w:t>
      </w:r>
      <w:r w:rsidR="00685FD3">
        <w:rPr>
          <w:color w:val="201F1D"/>
          <w:sz w:val="23"/>
          <w:szCs w:val="23"/>
        </w:rPr>
        <w:t xml:space="preserve"> </w:t>
      </w:r>
      <w:r w:rsidR="00685FD3">
        <w:rPr>
          <w:color w:val="201F1D"/>
          <w:w w:val="102"/>
          <w:sz w:val="23"/>
          <w:szCs w:val="23"/>
        </w:rPr>
        <w:t>and</w:t>
      </w:r>
      <w:r w:rsidR="00685FD3">
        <w:rPr>
          <w:color w:val="201F1D"/>
          <w:sz w:val="23"/>
          <w:szCs w:val="23"/>
        </w:rPr>
        <w:t xml:space="preserve"> </w:t>
      </w:r>
      <w:r w:rsidR="00685FD3">
        <w:rPr>
          <w:color w:val="201F1D"/>
          <w:w w:val="102"/>
          <w:sz w:val="23"/>
          <w:szCs w:val="23"/>
        </w:rPr>
        <w:t>do</w:t>
      </w:r>
      <w:r w:rsidR="00685FD3">
        <w:rPr>
          <w:color w:val="201F1D"/>
          <w:sz w:val="23"/>
          <w:szCs w:val="23"/>
        </w:rPr>
        <w:t xml:space="preserve"> </w:t>
      </w:r>
      <w:r w:rsidR="00685FD3">
        <w:rPr>
          <w:color w:val="201F1D"/>
          <w:w w:val="102"/>
          <w:sz w:val="23"/>
          <w:szCs w:val="23"/>
        </w:rPr>
        <w:t>not</w:t>
      </w:r>
      <w:r w:rsidR="00685FD3">
        <w:rPr>
          <w:color w:val="201F1D"/>
          <w:sz w:val="23"/>
          <w:szCs w:val="23"/>
        </w:rPr>
        <w:t xml:space="preserve"> </w:t>
      </w:r>
      <w:r w:rsidR="00685FD3">
        <w:rPr>
          <w:color w:val="201F1D"/>
          <w:w w:val="102"/>
          <w:sz w:val="23"/>
          <w:szCs w:val="23"/>
        </w:rPr>
        <w:t>necessarily</w:t>
      </w:r>
      <w:r w:rsidR="00685FD3">
        <w:rPr>
          <w:color w:val="201F1D"/>
          <w:sz w:val="23"/>
          <w:szCs w:val="23"/>
        </w:rPr>
        <w:t xml:space="preserve"> </w:t>
      </w:r>
      <w:r w:rsidR="00685FD3">
        <w:rPr>
          <w:color w:val="201F1D"/>
          <w:w w:val="102"/>
          <w:sz w:val="23"/>
          <w:szCs w:val="23"/>
        </w:rPr>
        <w:t>represent</w:t>
      </w:r>
      <w:r w:rsidR="00685FD3">
        <w:rPr>
          <w:color w:val="201F1D"/>
          <w:sz w:val="23"/>
          <w:szCs w:val="23"/>
        </w:rPr>
        <w:t xml:space="preserve"> </w:t>
      </w:r>
      <w:r w:rsidR="00685FD3">
        <w:rPr>
          <w:color w:val="201F1D"/>
          <w:w w:val="102"/>
          <w:sz w:val="23"/>
          <w:szCs w:val="23"/>
        </w:rPr>
        <w:t>those</w:t>
      </w:r>
      <w:r w:rsidR="00685FD3">
        <w:rPr>
          <w:color w:val="201F1D"/>
          <w:sz w:val="23"/>
          <w:szCs w:val="23"/>
        </w:rPr>
        <w:t xml:space="preserve"> </w:t>
      </w:r>
      <w:r w:rsidR="00685FD3">
        <w:rPr>
          <w:color w:val="201F1D"/>
          <w:w w:val="102"/>
          <w:sz w:val="23"/>
          <w:szCs w:val="23"/>
        </w:rPr>
        <w:t>of</w:t>
      </w:r>
      <w:r w:rsidR="00685FD3">
        <w:rPr>
          <w:color w:val="201F1D"/>
          <w:sz w:val="23"/>
          <w:szCs w:val="23"/>
        </w:rPr>
        <w:t xml:space="preserve"> </w:t>
      </w:r>
      <w:r w:rsidR="00685FD3">
        <w:rPr>
          <w:color w:val="201F1D"/>
          <w:w w:val="102"/>
          <w:sz w:val="23"/>
          <w:szCs w:val="23"/>
        </w:rPr>
        <w:t>Colchester Borough</w:t>
      </w:r>
      <w:r w:rsidR="00685FD3">
        <w:rPr>
          <w:color w:val="201F1D"/>
          <w:sz w:val="23"/>
          <w:szCs w:val="23"/>
        </w:rPr>
        <w:t xml:space="preserve"> </w:t>
      </w:r>
      <w:r w:rsidR="00685FD3">
        <w:rPr>
          <w:color w:val="201F1D"/>
          <w:w w:val="102"/>
          <w:sz w:val="23"/>
          <w:szCs w:val="23"/>
        </w:rPr>
        <w:t>Council.</w:t>
      </w:r>
      <w:r w:rsidR="00685FD3">
        <w:rPr>
          <w:color w:val="201F1D"/>
          <w:sz w:val="23"/>
          <w:szCs w:val="23"/>
        </w:rPr>
        <w:t xml:space="preserve"> </w:t>
      </w:r>
      <w:r w:rsidR="00685FD3">
        <w:rPr>
          <w:color w:val="201F1D"/>
          <w:w w:val="102"/>
          <w:sz w:val="23"/>
          <w:szCs w:val="23"/>
        </w:rPr>
        <w:t>Although</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Council</w:t>
      </w:r>
      <w:r w:rsidR="00685FD3">
        <w:rPr>
          <w:color w:val="201F1D"/>
          <w:sz w:val="23"/>
          <w:szCs w:val="23"/>
        </w:rPr>
        <w:t xml:space="preserve"> </w:t>
      </w:r>
      <w:r w:rsidR="00685FD3">
        <w:rPr>
          <w:color w:val="201F1D"/>
          <w:w w:val="102"/>
          <w:sz w:val="23"/>
          <w:szCs w:val="23"/>
        </w:rPr>
        <w:t>has</w:t>
      </w:r>
      <w:r w:rsidR="00685FD3">
        <w:rPr>
          <w:color w:val="201F1D"/>
          <w:sz w:val="23"/>
          <w:szCs w:val="23"/>
        </w:rPr>
        <w:t xml:space="preserve"> </w:t>
      </w:r>
      <w:r w:rsidR="00685FD3">
        <w:rPr>
          <w:color w:val="201F1D"/>
          <w:w w:val="102"/>
          <w:sz w:val="23"/>
          <w:szCs w:val="23"/>
        </w:rPr>
        <w:t>taken</w:t>
      </w:r>
      <w:r w:rsidR="00685FD3">
        <w:rPr>
          <w:color w:val="201F1D"/>
          <w:sz w:val="23"/>
          <w:szCs w:val="23"/>
        </w:rPr>
        <w:t xml:space="preserve"> </w:t>
      </w:r>
      <w:r w:rsidR="00685FD3">
        <w:rPr>
          <w:color w:val="201F1D"/>
          <w:w w:val="102"/>
          <w:sz w:val="23"/>
          <w:szCs w:val="23"/>
        </w:rPr>
        <w:t>reasonable</w:t>
      </w:r>
      <w:r w:rsidR="00685FD3">
        <w:rPr>
          <w:color w:val="201F1D"/>
          <w:sz w:val="23"/>
          <w:szCs w:val="23"/>
        </w:rPr>
        <w:t xml:space="preserve"> </w:t>
      </w:r>
      <w:r w:rsidR="00685FD3">
        <w:rPr>
          <w:color w:val="201F1D"/>
          <w:w w:val="102"/>
          <w:sz w:val="23"/>
          <w:szCs w:val="23"/>
        </w:rPr>
        <w:t>precautions</w:t>
      </w:r>
      <w:r w:rsidR="00685FD3">
        <w:rPr>
          <w:color w:val="201F1D"/>
          <w:sz w:val="23"/>
          <w:szCs w:val="23"/>
        </w:rPr>
        <w:t xml:space="preserve"> </w:t>
      </w:r>
      <w:r w:rsidR="00685FD3">
        <w:rPr>
          <w:color w:val="201F1D"/>
          <w:w w:val="102"/>
          <w:sz w:val="23"/>
          <w:szCs w:val="23"/>
        </w:rPr>
        <w:t>to</w:t>
      </w:r>
      <w:r w:rsidR="00685FD3">
        <w:rPr>
          <w:color w:val="201F1D"/>
          <w:sz w:val="23"/>
          <w:szCs w:val="23"/>
        </w:rPr>
        <w:t xml:space="preserve"> </w:t>
      </w:r>
      <w:r w:rsidR="00685FD3">
        <w:rPr>
          <w:color w:val="201F1D"/>
          <w:w w:val="102"/>
          <w:sz w:val="23"/>
          <w:szCs w:val="23"/>
        </w:rPr>
        <w:t>ensure</w:t>
      </w:r>
      <w:r w:rsidR="00685FD3">
        <w:rPr>
          <w:color w:val="201F1D"/>
          <w:sz w:val="23"/>
          <w:szCs w:val="23"/>
        </w:rPr>
        <w:t xml:space="preserve"> </w:t>
      </w:r>
      <w:r w:rsidR="00685FD3">
        <w:rPr>
          <w:color w:val="201F1D"/>
          <w:w w:val="102"/>
          <w:sz w:val="23"/>
          <w:szCs w:val="23"/>
        </w:rPr>
        <w:t>there</w:t>
      </w:r>
      <w:r w:rsidR="00685FD3">
        <w:rPr>
          <w:color w:val="201F1D"/>
          <w:sz w:val="23"/>
          <w:szCs w:val="23"/>
        </w:rPr>
        <w:t xml:space="preserve"> </w:t>
      </w:r>
      <w:r w:rsidR="00685FD3">
        <w:rPr>
          <w:color w:val="201F1D"/>
          <w:w w:val="102"/>
          <w:sz w:val="23"/>
          <w:szCs w:val="23"/>
        </w:rPr>
        <w:t>are</w:t>
      </w:r>
      <w:r w:rsidR="00685FD3">
        <w:rPr>
          <w:color w:val="201F1D"/>
          <w:sz w:val="23"/>
          <w:szCs w:val="23"/>
        </w:rPr>
        <w:t xml:space="preserve"> </w:t>
      </w:r>
      <w:r w:rsidR="00685FD3">
        <w:rPr>
          <w:color w:val="201F1D"/>
          <w:w w:val="102"/>
          <w:sz w:val="23"/>
          <w:szCs w:val="23"/>
        </w:rPr>
        <w:t>no viruses</w:t>
      </w:r>
      <w:r w:rsidR="00685FD3">
        <w:rPr>
          <w:color w:val="201F1D"/>
          <w:sz w:val="23"/>
          <w:szCs w:val="23"/>
        </w:rPr>
        <w:t xml:space="preserve"> </w:t>
      </w:r>
      <w:r w:rsidR="00685FD3">
        <w:rPr>
          <w:color w:val="201F1D"/>
          <w:w w:val="102"/>
          <w:sz w:val="23"/>
          <w:szCs w:val="23"/>
        </w:rPr>
        <w:t>in</w:t>
      </w:r>
      <w:r w:rsidR="00685FD3">
        <w:rPr>
          <w:color w:val="201F1D"/>
          <w:sz w:val="23"/>
          <w:szCs w:val="23"/>
        </w:rPr>
        <w:t xml:space="preserve"> </w:t>
      </w:r>
      <w:r w:rsidR="00685FD3">
        <w:rPr>
          <w:color w:val="201F1D"/>
          <w:w w:val="102"/>
          <w:sz w:val="23"/>
          <w:szCs w:val="23"/>
        </w:rPr>
        <w:t>this</w:t>
      </w:r>
      <w:r w:rsidR="00685FD3">
        <w:rPr>
          <w:color w:val="201F1D"/>
          <w:sz w:val="23"/>
          <w:szCs w:val="23"/>
        </w:rPr>
        <w:t xml:space="preserve"> </w:t>
      </w:r>
      <w:r w:rsidR="00685FD3">
        <w:rPr>
          <w:color w:val="201F1D"/>
          <w:w w:val="102"/>
          <w:sz w:val="23"/>
          <w:szCs w:val="23"/>
        </w:rPr>
        <w:t>email,</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Council</w:t>
      </w:r>
      <w:r w:rsidR="00685FD3">
        <w:rPr>
          <w:color w:val="201F1D"/>
          <w:sz w:val="23"/>
          <w:szCs w:val="23"/>
        </w:rPr>
        <w:t xml:space="preserve"> </w:t>
      </w:r>
      <w:r w:rsidR="00685FD3">
        <w:rPr>
          <w:color w:val="201F1D"/>
          <w:w w:val="102"/>
          <w:sz w:val="23"/>
          <w:szCs w:val="23"/>
        </w:rPr>
        <w:t>cannot</w:t>
      </w:r>
      <w:r w:rsidR="00685FD3">
        <w:rPr>
          <w:color w:val="201F1D"/>
          <w:sz w:val="23"/>
          <w:szCs w:val="23"/>
        </w:rPr>
        <w:t xml:space="preserve"> </w:t>
      </w:r>
      <w:r w:rsidR="00685FD3">
        <w:rPr>
          <w:color w:val="201F1D"/>
          <w:w w:val="102"/>
          <w:sz w:val="23"/>
          <w:szCs w:val="23"/>
        </w:rPr>
        <w:t>accept</w:t>
      </w:r>
      <w:r w:rsidR="00685FD3">
        <w:rPr>
          <w:color w:val="201F1D"/>
          <w:sz w:val="23"/>
          <w:szCs w:val="23"/>
        </w:rPr>
        <w:t xml:space="preserve"> </w:t>
      </w:r>
      <w:r w:rsidR="00685FD3">
        <w:rPr>
          <w:color w:val="201F1D"/>
          <w:w w:val="102"/>
          <w:sz w:val="23"/>
          <w:szCs w:val="23"/>
        </w:rPr>
        <w:t>responsibility</w:t>
      </w:r>
      <w:r w:rsidR="00685FD3">
        <w:rPr>
          <w:color w:val="201F1D"/>
          <w:sz w:val="23"/>
          <w:szCs w:val="23"/>
        </w:rPr>
        <w:t xml:space="preserve"> </w:t>
      </w:r>
      <w:r w:rsidR="00685FD3">
        <w:rPr>
          <w:color w:val="201F1D"/>
          <w:w w:val="102"/>
          <w:sz w:val="23"/>
          <w:szCs w:val="23"/>
        </w:rPr>
        <w:t>for</w:t>
      </w:r>
      <w:r w:rsidR="00685FD3">
        <w:rPr>
          <w:color w:val="201F1D"/>
          <w:sz w:val="23"/>
          <w:szCs w:val="23"/>
        </w:rPr>
        <w:t xml:space="preserve"> </w:t>
      </w:r>
      <w:r w:rsidR="00685FD3">
        <w:rPr>
          <w:color w:val="201F1D"/>
          <w:w w:val="102"/>
          <w:sz w:val="23"/>
          <w:szCs w:val="23"/>
        </w:rPr>
        <w:t>any</w:t>
      </w:r>
      <w:r w:rsidR="00685FD3">
        <w:rPr>
          <w:color w:val="201F1D"/>
          <w:sz w:val="23"/>
          <w:szCs w:val="23"/>
        </w:rPr>
        <w:t xml:space="preserve"> </w:t>
      </w:r>
      <w:r w:rsidR="00685FD3">
        <w:rPr>
          <w:color w:val="201F1D"/>
          <w:w w:val="102"/>
          <w:sz w:val="23"/>
          <w:szCs w:val="23"/>
        </w:rPr>
        <w:t>loss</w:t>
      </w:r>
      <w:r w:rsidR="00685FD3">
        <w:rPr>
          <w:color w:val="201F1D"/>
          <w:sz w:val="23"/>
          <w:szCs w:val="23"/>
        </w:rPr>
        <w:t xml:space="preserve"> </w:t>
      </w:r>
      <w:r w:rsidR="00685FD3">
        <w:rPr>
          <w:color w:val="201F1D"/>
          <w:w w:val="102"/>
          <w:sz w:val="23"/>
          <w:szCs w:val="23"/>
        </w:rPr>
        <w:t>or</w:t>
      </w:r>
      <w:r w:rsidR="00685FD3">
        <w:rPr>
          <w:color w:val="201F1D"/>
          <w:sz w:val="23"/>
          <w:szCs w:val="23"/>
        </w:rPr>
        <w:t xml:space="preserve"> </w:t>
      </w:r>
      <w:r w:rsidR="00685FD3">
        <w:rPr>
          <w:color w:val="201F1D"/>
          <w:w w:val="102"/>
          <w:sz w:val="23"/>
          <w:szCs w:val="23"/>
        </w:rPr>
        <w:t>damage</w:t>
      </w:r>
      <w:r w:rsidR="00685FD3">
        <w:rPr>
          <w:color w:val="201F1D"/>
          <w:sz w:val="23"/>
          <w:szCs w:val="23"/>
        </w:rPr>
        <w:t xml:space="preserve"> </w:t>
      </w:r>
      <w:r w:rsidR="00685FD3">
        <w:rPr>
          <w:color w:val="201F1D"/>
          <w:w w:val="102"/>
          <w:sz w:val="23"/>
          <w:szCs w:val="23"/>
        </w:rPr>
        <w:t>arising</w:t>
      </w:r>
      <w:r w:rsidR="00685FD3">
        <w:rPr>
          <w:color w:val="201F1D"/>
          <w:sz w:val="23"/>
          <w:szCs w:val="23"/>
        </w:rPr>
        <w:t xml:space="preserve"> </w:t>
      </w:r>
      <w:r w:rsidR="00685FD3">
        <w:rPr>
          <w:color w:val="201F1D"/>
          <w:w w:val="102"/>
          <w:sz w:val="23"/>
          <w:szCs w:val="23"/>
        </w:rPr>
        <w:t>from this</w:t>
      </w:r>
      <w:r w:rsidR="00685FD3">
        <w:rPr>
          <w:color w:val="201F1D"/>
          <w:sz w:val="23"/>
          <w:szCs w:val="23"/>
        </w:rPr>
        <w:t xml:space="preserve"> </w:t>
      </w:r>
      <w:r w:rsidR="00685FD3">
        <w:rPr>
          <w:color w:val="201F1D"/>
          <w:w w:val="102"/>
          <w:sz w:val="23"/>
          <w:szCs w:val="23"/>
        </w:rPr>
        <w:t>email</w:t>
      </w:r>
      <w:r w:rsidR="00685FD3">
        <w:rPr>
          <w:color w:val="201F1D"/>
          <w:sz w:val="23"/>
          <w:szCs w:val="23"/>
        </w:rPr>
        <w:t xml:space="preserve"> </w:t>
      </w:r>
      <w:r w:rsidR="00685FD3">
        <w:rPr>
          <w:color w:val="201F1D"/>
          <w:w w:val="102"/>
          <w:sz w:val="23"/>
          <w:szCs w:val="23"/>
        </w:rPr>
        <w:t>or</w:t>
      </w:r>
      <w:r w:rsidR="00685FD3">
        <w:rPr>
          <w:color w:val="201F1D"/>
          <w:sz w:val="23"/>
          <w:szCs w:val="23"/>
        </w:rPr>
        <w:t xml:space="preserve"> </w:t>
      </w:r>
      <w:r w:rsidR="00685FD3">
        <w:rPr>
          <w:color w:val="201F1D"/>
          <w:w w:val="102"/>
          <w:sz w:val="23"/>
          <w:szCs w:val="23"/>
        </w:rPr>
        <w:t>attachments.</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Council</w:t>
      </w:r>
      <w:r w:rsidR="00685FD3">
        <w:rPr>
          <w:color w:val="201F1D"/>
          <w:sz w:val="23"/>
          <w:szCs w:val="23"/>
        </w:rPr>
        <w:t xml:space="preserve"> </w:t>
      </w:r>
      <w:r w:rsidR="00685FD3">
        <w:rPr>
          <w:color w:val="201F1D"/>
          <w:w w:val="102"/>
          <w:sz w:val="23"/>
          <w:szCs w:val="23"/>
        </w:rPr>
        <w:t>takes</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management</w:t>
      </w:r>
      <w:r w:rsidR="00685FD3">
        <w:rPr>
          <w:color w:val="201F1D"/>
          <w:sz w:val="23"/>
          <w:szCs w:val="23"/>
        </w:rPr>
        <w:t xml:space="preserve"> </w:t>
      </w:r>
      <w:r w:rsidR="00685FD3">
        <w:rPr>
          <w:color w:val="201F1D"/>
          <w:w w:val="102"/>
          <w:sz w:val="23"/>
          <w:szCs w:val="23"/>
        </w:rPr>
        <w:t>of</w:t>
      </w:r>
      <w:r w:rsidR="00685FD3">
        <w:rPr>
          <w:color w:val="201F1D"/>
          <w:sz w:val="23"/>
          <w:szCs w:val="23"/>
        </w:rPr>
        <w:t xml:space="preserve"> </w:t>
      </w:r>
      <w:r w:rsidR="00685FD3">
        <w:rPr>
          <w:color w:val="201F1D"/>
          <w:w w:val="102"/>
          <w:sz w:val="23"/>
          <w:szCs w:val="23"/>
        </w:rPr>
        <w:t>personal</w:t>
      </w:r>
      <w:r w:rsidR="00685FD3">
        <w:rPr>
          <w:color w:val="201F1D"/>
          <w:sz w:val="23"/>
          <w:szCs w:val="23"/>
        </w:rPr>
        <w:t xml:space="preserve"> </w:t>
      </w:r>
      <w:r w:rsidR="00685FD3">
        <w:rPr>
          <w:color w:val="201F1D"/>
          <w:w w:val="102"/>
          <w:sz w:val="23"/>
          <w:szCs w:val="23"/>
        </w:rPr>
        <w:t>data</w:t>
      </w:r>
      <w:r w:rsidR="00685FD3">
        <w:rPr>
          <w:color w:val="201F1D"/>
          <w:sz w:val="23"/>
          <w:szCs w:val="23"/>
        </w:rPr>
        <w:t xml:space="preserve"> </w:t>
      </w:r>
      <w:r w:rsidR="00685FD3">
        <w:rPr>
          <w:color w:val="201F1D"/>
          <w:w w:val="102"/>
          <w:sz w:val="23"/>
          <w:szCs w:val="23"/>
        </w:rPr>
        <w:t>seriously</w:t>
      </w:r>
      <w:r w:rsidR="00685FD3">
        <w:rPr>
          <w:color w:val="201F1D"/>
          <w:sz w:val="23"/>
          <w:szCs w:val="23"/>
        </w:rPr>
        <w:t xml:space="preserve"> </w:t>
      </w:r>
      <w:r w:rsidR="00685FD3">
        <w:rPr>
          <w:color w:val="201F1D"/>
          <w:w w:val="102"/>
          <w:sz w:val="23"/>
          <w:szCs w:val="23"/>
        </w:rPr>
        <w:t>and</w:t>
      </w:r>
      <w:r w:rsidR="00685FD3">
        <w:rPr>
          <w:color w:val="201F1D"/>
          <w:sz w:val="23"/>
          <w:szCs w:val="23"/>
        </w:rPr>
        <w:t xml:space="preserve"> </w:t>
      </w:r>
      <w:r w:rsidR="00685FD3">
        <w:rPr>
          <w:color w:val="201F1D"/>
          <w:w w:val="102"/>
          <w:sz w:val="23"/>
          <w:szCs w:val="23"/>
        </w:rPr>
        <w:t>it does</w:t>
      </w:r>
      <w:r w:rsidR="00685FD3">
        <w:rPr>
          <w:color w:val="201F1D"/>
          <w:sz w:val="23"/>
          <w:szCs w:val="23"/>
        </w:rPr>
        <w:t xml:space="preserve"> </w:t>
      </w:r>
      <w:r w:rsidR="00685FD3">
        <w:rPr>
          <w:color w:val="201F1D"/>
          <w:w w:val="102"/>
          <w:sz w:val="23"/>
          <w:szCs w:val="23"/>
        </w:rPr>
        <w:t>this</w:t>
      </w:r>
      <w:r w:rsidR="00685FD3">
        <w:rPr>
          <w:color w:val="201F1D"/>
          <w:sz w:val="23"/>
          <w:szCs w:val="23"/>
        </w:rPr>
        <w:t xml:space="preserve"> </w:t>
      </w:r>
      <w:r w:rsidR="00685FD3">
        <w:rPr>
          <w:color w:val="201F1D"/>
          <w:w w:val="102"/>
          <w:sz w:val="23"/>
          <w:szCs w:val="23"/>
        </w:rPr>
        <w:t>in</w:t>
      </w:r>
      <w:r w:rsidR="00685FD3">
        <w:rPr>
          <w:color w:val="201F1D"/>
          <w:sz w:val="23"/>
          <w:szCs w:val="23"/>
        </w:rPr>
        <w:t xml:space="preserve"> </w:t>
      </w:r>
      <w:r w:rsidR="00685FD3">
        <w:rPr>
          <w:color w:val="201F1D"/>
          <w:w w:val="102"/>
          <w:sz w:val="23"/>
          <w:szCs w:val="23"/>
        </w:rPr>
        <w:t>compliance</w:t>
      </w:r>
      <w:r w:rsidR="00685FD3">
        <w:rPr>
          <w:color w:val="201F1D"/>
          <w:sz w:val="23"/>
          <w:szCs w:val="23"/>
        </w:rPr>
        <w:t xml:space="preserve"> </w:t>
      </w:r>
      <w:r w:rsidR="00685FD3">
        <w:rPr>
          <w:color w:val="201F1D"/>
          <w:w w:val="102"/>
          <w:sz w:val="23"/>
          <w:szCs w:val="23"/>
        </w:rPr>
        <w:t>with</w:t>
      </w:r>
      <w:r w:rsidR="00685FD3">
        <w:rPr>
          <w:color w:val="201F1D"/>
          <w:sz w:val="23"/>
          <w:szCs w:val="23"/>
        </w:rPr>
        <w:t xml:space="preserve"> </w:t>
      </w:r>
      <w:r w:rsidR="00685FD3">
        <w:rPr>
          <w:color w:val="201F1D"/>
          <w:w w:val="102"/>
          <w:sz w:val="23"/>
          <w:szCs w:val="23"/>
        </w:rPr>
        <w:t>data</w:t>
      </w:r>
      <w:r w:rsidR="00685FD3">
        <w:rPr>
          <w:color w:val="201F1D"/>
          <w:sz w:val="23"/>
          <w:szCs w:val="23"/>
        </w:rPr>
        <w:t xml:space="preserve"> </w:t>
      </w:r>
      <w:r w:rsidR="00685FD3">
        <w:rPr>
          <w:color w:val="201F1D"/>
          <w:w w:val="102"/>
          <w:sz w:val="23"/>
          <w:szCs w:val="23"/>
        </w:rPr>
        <w:t>protection</w:t>
      </w:r>
      <w:r w:rsidR="00685FD3">
        <w:rPr>
          <w:color w:val="201F1D"/>
          <w:sz w:val="23"/>
          <w:szCs w:val="23"/>
        </w:rPr>
        <w:t xml:space="preserve"> </w:t>
      </w:r>
      <w:r w:rsidR="00685FD3">
        <w:rPr>
          <w:color w:val="201F1D"/>
          <w:w w:val="102"/>
          <w:sz w:val="23"/>
          <w:szCs w:val="23"/>
        </w:rPr>
        <w:t>legislation.</w:t>
      </w:r>
      <w:r w:rsidR="00685FD3">
        <w:rPr>
          <w:color w:val="201F1D"/>
          <w:sz w:val="23"/>
          <w:szCs w:val="23"/>
        </w:rPr>
        <w:t xml:space="preserve"> </w:t>
      </w:r>
      <w:r w:rsidR="00685FD3">
        <w:rPr>
          <w:color w:val="201F1D"/>
          <w:w w:val="102"/>
          <w:sz w:val="23"/>
          <w:szCs w:val="23"/>
        </w:rPr>
        <w:t>For</w:t>
      </w:r>
      <w:r w:rsidR="00685FD3">
        <w:rPr>
          <w:color w:val="201F1D"/>
          <w:sz w:val="23"/>
          <w:szCs w:val="23"/>
        </w:rPr>
        <w:t xml:space="preserve"> </w:t>
      </w:r>
      <w:r w:rsidR="00685FD3">
        <w:rPr>
          <w:color w:val="201F1D"/>
          <w:w w:val="102"/>
          <w:sz w:val="23"/>
          <w:szCs w:val="23"/>
        </w:rPr>
        <w:t>information</w:t>
      </w:r>
      <w:r w:rsidR="00685FD3">
        <w:rPr>
          <w:color w:val="201F1D"/>
          <w:sz w:val="23"/>
          <w:szCs w:val="23"/>
        </w:rPr>
        <w:t xml:space="preserve"> </w:t>
      </w:r>
      <w:r w:rsidR="00685FD3">
        <w:rPr>
          <w:color w:val="201F1D"/>
          <w:w w:val="102"/>
          <w:sz w:val="23"/>
          <w:szCs w:val="23"/>
        </w:rPr>
        <w:t>about</w:t>
      </w:r>
      <w:r w:rsidR="00685FD3">
        <w:rPr>
          <w:color w:val="201F1D"/>
          <w:sz w:val="23"/>
          <w:szCs w:val="23"/>
        </w:rPr>
        <w:t xml:space="preserve"> </w:t>
      </w:r>
      <w:r w:rsidR="00685FD3">
        <w:rPr>
          <w:color w:val="201F1D"/>
          <w:w w:val="102"/>
          <w:sz w:val="23"/>
          <w:szCs w:val="23"/>
        </w:rPr>
        <w:t>how</w:t>
      </w:r>
      <w:r w:rsidR="00685FD3">
        <w:rPr>
          <w:color w:val="201F1D"/>
          <w:sz w:val="23"/>
          <w:szCs w:val="23"/>
        </w:rPr>
        <w:t xml:space="preserve"> </w:t>
      </w:r>
      <w:r w:rsidR="00685FD3">
        <w:rPr>
          <w:color w:val="201F1D"/>
          <w:w w:val="102"/>
          <w:sz w:val="23"/>
          <w:szCs w:val="23"/>
        </w:rPr>
        <w:t>personal</w:t>
      </w:r>
      <w:r w:rsidR="00685FD3">
        <w:rPr>
          <w:color w:val="201F1D"/>
          <w:sz w:val="23"/>
          <w:szCs w:val="23"/>
        </w:rPr>
        <w:t xml:space="preserve"> </w:t>
      </w:r>
      <w:r w:rsidR="00685FD3">
        <w:rPr>
          <w:color w:val="201F1D"/>
          <w:w w:val="102"/>
          <w:sz w:val="23"/>
          <w:szCs w:val="23"/>
        </w:rPr>
        <w:t>data is</w:t>
      </w:r>
      <w:r w:rsidR="00685FD3">
        <w:rPr>
          <w:color w:val="201F1D"/>
          <w:sz w:val="23"/>
          <w:szCs w:val="23"/>
        </w:rPr>
        <w:t xml:space="preserve"> </w:t>
      </w:r>
      <w:r w:rsidR="00685FD3">
        <w:rPr>
          <w:color w:val="201F1D"/>
          <w:w w:val="102"/>
          <w:sz w:val="23"/>
          <w:szCs w:val="23"/>
        </w:rPr>
        <w:t>used</w:t>
      </w:r>
      <w:r w:rsidR="00685FD3">
        <w:rPr>
          <w:color w:val="201F1D"/>
          <w:sz w:val="23"/>
          <w:szCs w:val="23"/>
        </w:rPr>
        <w:t xml:space="preserve"> </w:t>
      </w:r>
      <w:r w:rsidR="00685FD3">
        <w:rPr>
          <w:color w:val="201F1D"/>
          <w:w w:val="102"/>
          <w:sz w:val="23"/>
          <w:szCs w:val="23"/>
        </w:rPr>
        <w:t>and</w:t>
      </w:r>
      <w:r w:rsidR="00685FD3">
        <w:rPr>
          <w:color w:val="201F1D"/>
          <w:sz w:val="23"/>
          <w:szCs w:val="23"/>
        </w:rPr>
        <w:t xml:space="preserve"> </w:t>
      </w:r>
      <w:r w:rsidR="00685FD3">
        <w:rPr>
          <w:color w:val="201F1D"/>
          <w:w w:val="102"/>
          <w:sz w:val="23"/>
          <w:szCs w:val="23"/>
        </w:rPr>
        <w:t>stored,</w:t>
      </w:r>
      <w:r w:rsidR="00685FD3">
        <w:rPr>
          <w:color w:val="201F1D"/>
          <w:sz w:val="23"/>
          <w:szCs w:val="23"/>
        </w:rPr>
        <w:t xml:space="preserve"> </w:t>
      </w:r>
      <w:r w:rsidR="00685FD3">
        <w:rPr>
          <w:color w:val="201F1D"/>
          <w:w w:val="102"/>
          <w:sz w:val="23"/>
          <w:szCs w:val="23"/>
        </w:rPr>
        <w:t>please</w:t>
      </w:r>
      <w:r w:rsidR="00685FD3">
        <w:rPr>
          <w:color w:val="201F1D"/>
          <w:sz w:val="23"/>
          <w:szCs w:val="23"/>
        </w:rPr>
        <w:t xml:space="preserve"> </w:t>
      </w:r>
      <w:r w:rsidR="00685FD3">
        <w:rPr>
          <w:color w:val="201F1D"/>
          <w:w w:val="102"/>
          <w:sz w:val="23"/>
          <w:szCs w:val="23"/>
        </w:rPr>
        <w:t>go</w:t>
      </w:r>
      <w:r w:rsidR="00685FD3">
        <w:rPr>
          <w:color w:val="201F1D"/>
          <w:sz w:val="23"/>
          <w:szCs w:val="23"/>
        </w:rPr>
        <w:t xml:space="preserve"> </w:t>
      </w:r>
      <w:r w:rsidR="00685FD3">
        <w:rPr>
          <w:color w:val="201F1D"/>
          <w:w w:val="102"/>
          <w:sz w:val="23"/>
          <w:szCs w:val="23"/>
        </w:rPr>
        <w:t>to</w:t>
      </w:r>
      <w:r w:rsidR="00685FD3">
        <w:rPr>
          <w:color w:val="201F1D"/>
          <w:sz w:val="23"/>
          <w:szCs w:val="23"/>
        </w:rPr>
        <w:t xml:space="preserve"> </w:t>
      </w:r>
      <w:hyperlink r:id="rId16">
        <w:r w:rsidR="00685FD3">
          <w:rPr>
            <w:color w:val="201F1D"/>
            <w:w w:val="102"/>
            <w:sz w:val="23"/>
            <w:szCs w:val="23"/>
          </w:rPr>
          <w:t>www.colchester.gov.uk/privacy.</w:t>
        </w:r>
      </w:hyperlink>
    </w:p>
    <w:p w:rsidR="006F66F9" w:rsidRDefault="006F66F9">
      <w:pPr>
        <w:spacing w:before="18" w:line="280" w:lineRule="exact"/>
        <w:rPr>
          <w:sz w:val="28"/>
          <w:szCs w:val="28"/>
        </w:rPr>
      </w:pPr>
    </w:p>
    <w:p w:rsidR="006F66F9" w:rsidRDefault="00E00928">
      <w:pPr>
        <w:spacing w:before="37" w:line="284" w:lineRule="auto"/>
        <w:ind w:left="670" w:right="2992"/>
        <w:rPr>
          <w:sz w:val="23"/>
          <w:szCs w:val="23"/>
        </w:rPr>
      </w:pPr>
      <w:r>
        <w:pict>
          <v:group id="_x0000_s1026" style="position:absolute;left:0;text-align:left;margin-left:54.5pt;margin-top:43.45pt;width:327pt;height:0;z-index:-251653632;mso-position-horizontal-relative:page" coordorigin="1090,869" coordsize="6540,0">
            <v:shape id="_x0000_s1027" style="position:absolute;left:1090;top:869;width:6540;height:0" coordorigin="1090,869" coordsize="6540,0" path="m1090,869r6540,e" filled="f" strokecolor="#201f1d" strokeweight=".23067mm">
              <v:path arrowok="t"/>
            </v:shape>
            <w10:wrap anchorx="page"/>
          </v:group>
        </w:pict>
      </w:r>
      <w:r w:rsidR="00685FD3">
        <w:rPr>
          <w:color w:val="201F1D"/>
          <w:w w:val="102"/>
          <w:sz w:val="23"/>
          <w:szCs w:val="23"/>
        </w:rPr>
        <w:t>This</w:t>
      </w:r>
      <w:r w:rsidR="00685FD3">
        <w:rPr>
          <w:color w:val="201F1D"/>
          <w:sz w:val="23"/>
          <w:szCs w:val="23"/>
        </w:rPr>
        <w:t xml:space="preserve"> </w:t>
      </w:r>
      <w:r w:rsidR="00685FD3">
        <w:rPr>
          <w:color w:val="201F1D"/>
          <w:w w:val="102"/>
          <w:sz w:val="23"/>
          <w:szCs w:val="23"/>
        </w:rPr>
        <w:t>email</w:t>
      </w:r>
      <w:r w:rsidR="00685FD3">
        <w:rPr>
          <w:color w:val="201F1D"/>
          <w:sz w:val="23"/>
          <w:szCs w:val="23"/>
        </w:rPr>
        <w:t xml:space="preserve"> </w:t>
      </w:r>
      <w:r w:rsidR="00685FD3">
        <w:rPr>
          <w:color w:val="201F1D"/>
          <w:w w:val="102"/>
          <w:sz w:val="23"/>
          <w:szCs w:val="23"/>
        </w:rPr>
        <w:t>has</w:t>
      </w:r>
      <w:r w:rsidR="00685FD3">
        <w:rPr>
          <w:color w:val="201F1D"/>
          <w:sz w:val="23"/>
          <w:szCs w:val="23"/>
        </w:rPr>
        <w:t xml:space="preserve"> </w:t>
      </w:r>
      <w:r w:rsidR="00685FD3">
        <w:rPr>
          <w:color w:val="201F1D"/>
          <w:w w:val="102"/>
          <w:sz w:val="23"/>
          <w:szCs w:val="23"/>
        </w:rPr>
        <w:t>been</w:t>
      </w:r>
      <w:r w:rsidR="00685FD3">
        <w:rPr>
          <w:color w:val="201F1D"/>
          <w:sz w:val="23"/>
          <w:szCs w:val="23"/>
        </w:rPr>
        <w:t xml:space="preserve"> </w:t>
      </w:r>
      <w:r w:rsidR="00685FD3">
        <w:rPr>
          <w:color w:val="201F1D"/>
          <w:w w:val="102"/>
          <w:sz w:val="23"/>
          <w:szCs w:val="23"/>
        </w:rPr>
        <w:t>scanned</w:t>
      </w:r>
      <w:r w:rsidR="00685FD3">
        <w:rPr>
          <w:color w:val="201F1D"/>
          <w:sz w:val="23"/>
          <w:szCs w:val="23"/>
        </w:rPr>
        <w:t xml:space="preserve"> </w:t>
      </w:r>
      <w:r w:rsidR="00685FD3">
        <w:rPr>
          <w:color w:val="201F1D"/>
          <w:w w:val="102"/>
          <w:sz w:val="23"/>
          <w:szCs w:val="23"/>
        </w:rPr>
        <w:t>by</w:t>
      </w:r>
      <w:r w:rsidR="00685FD3">
        <w:rPr>
          <w:color w:val="201F1D"/>
          <w:sz w:val="23"/>
          <w:szCs w:val="23"/>
        </w:rPr>
        <w:t xml:space="preserve"> </w:t>
      </w:r>
      <w:r w:rsidR="00685FD3">
        <w:rPr>
          <w:color w:val="201F1D"/>
          <w:w w:val="102"/>
          <w:sz w:val="23"/>
          <w:szCs w:val="23"/>
        </w:rPr>
        <w:t>the</w:t>
      </w:r>
      <w:r w:rsidR="00685FD3">
        <w:rPr>
          <w:color w:val="201F1D"/>
          <w:sz w:val="23"/>
          <w:szCs w:val="23"/>
        </w:rPr>
        <w:t xml:space="preserve"> </w:t>
      </w:r>
      <w:r w:rsidR="00685FD3">
        <w:rPr>
          <w:color w:val="201F1D"/>
          <w:w w:val="102"/>
          <w:sz w:val="23"/>
          <w:szCs w:val="23"/>
        </w:rPr>
        <w:t>Symantec</w:t>
      </w:r>
      <w:r w:rsidR="00685FD3">
        <w:rPr>
          <w:color w:val="201F1D"/>
          <w:sz w:val="23"/>
          <w:szCs w:val="23"/>
        </w:rPr>
        <w:t xml:space="preserve"> </w:t>
      </w:r>
      <w:r w:rsidR="00685FD3">
        <w:rPr>
          <w:color w:val="201F1D"/>
          <w:w w:val="102"/>
          <w:sz w:val="23"/>
          <w:szCs w:val="23"/>
        </w:rPr>
        <w:t>Email</w:t>
      </w:r>
      <w:r w:rsidR="00685FD3">
        <w:rPr>
          <w:color w:val="201F1D"/>
          <w:sz w:val="23"/>
          <w:szCs w:val="23"/>
        </w:rPr>
        <w:t xml:space="preserve"> </w:t>
      </w:r>
      <w:proofErr w:type="spellStart"/>
      <w:r w:rsidR="00685FD3">
        <w:rPr>
          <w:color w:val="201F1D"/>
          <w:w w:val="102"/>
          <w:sz w:val="23"/>
          <w:szCs w:val="23"/>
        </w:rPr>
        <w:t>Security.cloud</w:t>
      </w:r>
      <w:proofErr w:type="spellEnd"/>
      <w:r w:rsidR="00685FD3">
        <w:rPr>
          <w:color w:val="201F1D"/>
          <w:sz w:val="23"/>
          <w:szCs w:val="23"/>
        </w:rPr>
        <w:t xml:space="preserve"> </w:t>
      </w:r>
      <w:r w:rsidR="00685FD3">
        <w:rPr>
          <w:color w:val="201F1D"/>
          <w:w w:val="102"/>
          <w:sz w:val="23"/>
          <w:szCs w:val="23"/>
        </w:rPr>
        <w:t>service. For</w:t>
      </w:r>
      <w:r w:rsidR="00685FD3">
        <w:rPr>
          <w:color w:val="201F1D"/>
          <w:sz w:val="23"/>
          <w:szCs w:val="23"/>
        </w:rPr>
        <w:t xml:space="preserve"> </w:t>
      </w:r>
      <w:r w:rsidR="00685FD3">
        <w:rPr>
          <w:color w:val="201F1D"/>
          <w:w w:val="102"/>
          <w:sz w:val="23"/>
          <w:szCs w:val="23"/>
        </w:rPr>
        <w:t>more</w:t>
      </w:r>
      <w:r w:rsidR="00685FD3">
        <w:rPr>
          <w:color w:val="201F1D"/>
          <w:sz w:val="23"/>
          <w:szCs w:val="23"/>
        </w:rPr>
        <w:t xml:space="preserve"> </w:t>
      </w:r>
      <w:r w:rsidR="00685FD3">
        <w:rPr>
          <w:color w:val="201F1D"/>
          <w:w w:val="102"/>
          <w:sz w:val="23"/>
          <w:szCs w:val="23"/>
        </w:rPr>
        <w:t>information</w:t>
      </w:r>
      <w:r w:rsidR="00685FD3">
        <w:rPr>
          <w:color w:val="201F1D"/>
          <w:sz w:val="23"/>
          <w:szCs w:val="23"/>
        </w:rPr>
        <w:t xml:space="preserve"> </w:t>
      </w:r>
      <w:r w:rsidR="00685FD3">
        <w:rPr>
          <w:color w:val="201F1D"/>
          <w:w w:val="102"/>
          <w:sz w:val="23"/>
          <w:szCs w:val="23"/>
        </w:rPr>
        <w:t>please</w:t>
      </w:r>
      <w:r w:rsidR="00685FD3">
        <w:rPr>
          <w:color w:val="201F1D"/>
          <w:sz w:val="23"/>
          <w:szCs w:val="23"/>
        </w:rPr>
        <w:t xml:space="preserve"> </w:t>
      </w:r>
      <w:r w:rsidR="00685FD3">
        <w:rPr>
          <w:color w:val="201F1D"/>
          <w:w w:val="102"/>
          <w:sz w:val="23"/>
          <w:szCs w:val="23"/>
        </w:rPr>
        <w:t>visit</w:t>
      </w:r>
      <w:r w:rsidR="00685FD3">
        <w:rPr>
          <w:color w:val="201F1D"/>
          <w:sz w:val="23"/>
          <w:szCs w:val="23"/>
        </w:rPr>
        <w:t xml:space="preserve"> </w:t>
      </w:r>
      <w:hyperlink r:id="rId17">
        <w:r w:rsidR="00685FD3">
          <w:rPr>
            <w:color w:val="201F1D"/>
            <w:w w:val="102"/>
            <w:sz w:val="23"/>
            <w:szCs w:val="23"/>
          </w:rPr>
          <w:t>http://www.symanteccloud.com</w:t>
        </w:r>
      </w:hyperlink>
    </w:p>
    <w:sectPr w:rsidR="006F66F9">
      <w:pgSz w:w="11900" w:h="16840"/>
      <w:pgMar w:top="420" w:right="420" w:bottom="280" w:left="420" w:header="225" w:footer="2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377" w:rsidRDefault="00685FD3">
      <w:r>
        <w:separator/>
      </w:r>
    </w:p>
  </w:endnote>
  <w:endnote w:type="continuationSeparator" w:id="0">
    <w:p w:rsidR="00810377" w:rsidRDefault="00685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6F9" w:rsidRDefault="00E00928">
    <w:pPr>
      <w:spacing w:line="200" w:lineRule="exact"/>
    </w:pPr>
    <w:r>
      <w:pict>
        <v:shapetype id="_x0000_t202" coordsize="21600,21600" o:spt="202" path="m,l,21600r21600,l21600,xe">
          <v:stroke joinstyle="miter"/>
          <v:path gradientshapeok="t" o:connecttype="rect"/>
        </v:shapetype>
        <v:shape id="_x0000_s2050" type="#_x0000_t202" style="position:absolute;margin-left:25.45pt;margin-top:817.5pt;width:277.15pt;height:10pt;z-index:-251658240;mso-position-horizontal-relative:page;mso-position-vertical-relative:page" filled="f" stroked="f">
          <v:textbox inset="0,0,0,0">
            <w:txbxContent>
              <w:p w:rsidR="006F66F9" w:rsidRDefault="00685FD3">
                <w:pPr>
                  <w:spacing w:line="180" w:lineRule="exact"/>
                  <w:ind w:left="20" w:right="-24"/>
                  <w:rPr>
                    <w:rFonts w:ascii="Arial" w:eastAsia="Arial" w:hAnsi="Arial" w:cs="Arial"/>
                    <w:sz w:val="16"/>
                    <w:szCs w:val="16"/>
                  </w:rPr>
                </w:pPr>
                <w:r>
                  <w:rPr>
                    <w:rFonts w:ascii="Arial" w:eastAsia="Arial" w:hAnsi="Arial" w:cs="Arial"/>
                    <w:sz w:val="16"/>
                    <w:szCs w:val="16"/>
                  </w:rPr>
                  <w:t>https://outlook.office.com/mail/deeplink?version=2020010602.18&amp;popoutv2=1</w:t>
                </w:r>
              </w:p>
            </w:txbxContent>
          </v:textbox>
          <w10:wrap anchorx="page" anchory="page"/>
        </v:shape>
      </w:pict>
    </w:r>
    <w:r>
      <w:pict>
        <v:shape id="_x0000_s2049" type="#_x0000_t202" style="position:absolute;margin-left:555.4pt;margin-top:817.5pt;width:14.1pt;height:10pt;z-index:-251657216;mso-position-horizontal-relative:page;mso-position-vertical-relative:page" filled="f" stroked="f">
          <v:textbox inset="0,0,0,0">
            <w:txbxContent>
              <w:p w:rsidR="006F66F9" w:rsidRDefault="00685FD3">
                <w:pPr>
                  <w:spacing w:line="180" w:lineRule="exact"/>
                  <w:ind w:left="40" w:right="-24"/>
                  <w:rPr>
                    <w:rFonts w:ascii="Arial" w:eastAsia="Arial" w:hAnsi="Arial" w:cs="Arial"/>
                    <w:sz w:val="16"/>
                    <w:szCs w:val="16"/>
                  </w:rPr>
                </w:pPr>
                <w:r>
                  <w:fldChar w:fldCharType="begin"/>
                </w:r>
                <w:r>
                  <w:rPr>
                    <w:rFonts w:ascii="Arial" w:eastAsia="Arial" w:hAnsi="Arial" w:cs="Arial"/>
                    <w:sz w:val="16"/>
                    <w:szCs w:val="16"/>
                  </w:rPr>
                  <w:instrText xml:space="preserve"> PAGE </w:instrText>
                </w:r>
                <w:r>
                  <w:fldChar w:fldCharType="separate"/>
                </w:r>
                <w:r>
                  <w:t>1</w:t>
                </w:r>
                <w:r>
                  <w:fldChar w:fldCharType="end"/>
                </w:r>
                <w:r>
                  <w:rPr>
                    <w:rFonts w:ascii="Arial" w:eastAsia="Arial" w:hAnsi="Arial" w:cs="Arial"/>
                    <w:sz w:val="16"/>
                    <w:szCs w:val="16"/>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377" w:rsidRDefault="00685FD3">
      <w:r>
        <w:separator/>
      </w:r>
    </w:p>
  </w:footnote>
  <w:footnote w:type="continuationSeparator" w:id="0">
    <w:p w:rsidR="00810377" w:rsidRDefault="00685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6F9" w:rsidRDefault="00E00928">
    <w:pPr>
      <w:spacing w:line="200" w:lineRule="exact"/>
    </w:pPr>
    <w:r>
      <w:pict>
        <v:shapetype id="_x0000_t202" coordsize="21600,21600" o:spt="202" path="m,l,21600r21600,l21600,xe">
          <v:stroke joinstyle="miter"/>
          <v:path gradientshapeok="t" o:connecttype="rect"/>
        </v:shapetype>
        <v:shape id="_x0000_s2052" type="#_x0000_t202" style="position:absolute;margin-left:25.45pt;margin-top:14.5pt;width:37.6pt;height:10pt;z-index:-251660288;mso-position-horizontal-relative:page;mso-position-vertical-relative:page" filled="f" stroked="f">
          <v:textbox inset="0,0,0,0">
            <w:txbxContent>
              <w:p w:rsidR="006F66F9" w:rsidRDefault="00685FD3">
                <w:pPr>
                  <w:spacing w:line="180" w:lineRule="exact"/>
                  <w:ind w:left="20" w:right="-24"/>
                  <w:rPr>
                    <w:rFonts w:ascii="Arial" w:eastAsia="Arial" w:hAnsi="Arial" w:cs="Arial"/>
                    <w:sz w:val="16"/>
                    <w:szCs w:val="16"/>
                  </w:rPr>
                </w:pPr>
                <w:r>
                  <w:rPr>
                    <w:rFonts w:ascii="Arial" w:eastAsia="Arial" w:hAnsi="Arial" w:cs="Arial"/>
                    <w:sz w:val="16"/>
                    <w:szCs w:val="16"/>
                  </w:rPr>
                  <w:t>1/16/2020</w:t>
                </w:r>
              </w:p>
            </w:txbxContent>
          </v:textbox>
          <w10:wrap anchorx="page" anchory="page"/>
        </v:shape>
      </w:pict>
    </w:r>
    <w:r>
      <w:pict>
        <v:shape id="_x0000_s2051" type="#_x0000_t202" style="position:absolute;margin-left:252.7pt;margin-top:14.5pt;width:155.4pt;height:10pt;z-index:-251659264;mso-position-horizontal-relative:page;mso-position-vertical-relative:page" filled="f" stroked="f">
          <v:textbox inset="0,0,0,0">
            <w:txbxContent>
              <w:p w:rsidR="006F66F9" w:rsidRDefault="00685FD3">
                <w:pPr>
                  <w:spacing w:line="180" w:lineRule="exact"/>
                  <w:ind w:left="20" w:right="-24"/>
                  <w:rPr>
                    <w:rFonts w:ascii="Arial" w:eastAsia="Arial" w:hAnsi="Arial" w:cs="Arial"/>
                    <w:sz w:val="16"/>
                    <w:szCs w:val="16"/>
                  </w:rPr>
                </w:pPr>
                <w:r>
                  <w:rPr>
                    <w:rFonts w:ascii="Arial" w:eastAsia="Arial" w:hAnsi="Arial" w:cs="Arial"/>
                    <w:sz w:val="16"/>
                    <w:szCs w:val="16"/>
                  </w:rPr>
                  <w:t>Mail - Lenneth Dayaon (s189813) - Outlook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87741"/>
    <w:multiLevelType w:val="multilevel"/>
    <w:tmpl w:val="6F0C9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43CD9"/>
    <w:multiLevelType w:val="multilevel"/>
    <w:tmpl w:val="350EAE9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4E7C431A"/>
    <w:multiLevelType w:val="multilevel"/>
    <w:tmpl w:val="EF74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303B6A"/>
    <w:multiLevelType w:val="multilevel"/>
    <w:tmpl w:val="0FBA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F9"/>
    <w:rsid w:val="00685FD3"/>
    <w:rsid w:val="006F66F9"/>
    <w:rsid w:val="00810377"/>
    <w:rsid w:val="00D50B12"/>
    <w:rsid w:val="00E00928"/>
    <w:rsid w:val="00FD2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F004B68"/>
  <w15:docId w15:val="{BA414A10-ED0F-4D8C-BA68-E288E662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D50B12"/>
    <w:pPr>
      <w:spacing w:before="100" w:beforeAutospacing="1" w:after="100" w:afterAutospacing="1"/>
    </w:pPr>
    <w:rPr>
      <w:sz w:val="24"/>
      <w:szCs w:val="24"/>
      <w:lang w:val="en-GB" w:eastAsia="en-GB"/>
    </w:rPr>
  </w:style>
  <w:style w:type="character" w:styleId="Hyperlink">
    <w:name w:val="Hyperlink"/>
    <w:basedOn w:val="DefaultParagraphFont"/>
    <w:uiPriority w:val="99"/>
    <w:unhideWhenUsed/>
    <w:rsid w:val="00D50B12"/>
    <w:rPr>
      <w:color w:val="0000FF" w:themeColor="hyperlink"/>
      <w:u w:val="single"/>
    </w:rPr>
  </w:style>
  <w:style w:type="character" w:styleId="UnresolvedMention">
    <w:name w:val="Unresolved Mention"/>
    <w:basedOn w:val="DefaultParagraphFont"/>
    <w:uiPriority w:val="99"/>
    <w:semiHidden/>
    <w:unhideWhenUsed/>
    <w:rsid w:val="00D50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37164">
      <w:bodyDiv w:val="1"/>
      <w:marLeft w:val="0"/>
      <w:marRight w:val="0"/>
      <w:marTop w:val="0"/>
      <w:marBottom w:val="0"/>
      <w:divBdr>
        <w:top w:val="none" w:sz="0" w:space="0" w:color="auto"/>
        <w:left w:val="none" w:sz="0" w:space="0" w:color="auto"/>
        <w:bottom w:val="none" w:sz="0" w:space="0" w:color="auto"/>
        <w:right w:val="none" w:sz="0" w:space="0" w:color="auto"/>
      </w:divBdr>
    </w:div>
    <w:div w:id="2054383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Dayaon@UOS.AC.UK"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llis@colchester.gov.uk" TargetMode="External"/><Relationship Id="rId12" Type="http://schemas.openxmlformats.org/officeDocument/2006/relationships/hyperlink" Target="http://www.cimuseums.org.uk/" TargetMode="External"/><Relationship Id="rId17" Type="http://schemas.openxmlformats.org/officeDocument/2006/relationships/hyperlink" Target="http://www.symanteccloud.com" TargetMode="External"/><Relationship Id="rId2" Type="http://schemas.openxmlformats.org/officeDocument/2006/relationships/styles" Target="styles.xml"/><Relationship Id="rId16" Type="http://schemas.openxmlformats.org/officeDocument/2006/relationships/hyperlink" Target="http://www.colchester.gov.uk/priv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symanteccloud.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W.Axtell@UOS.AC.UK"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Dayaon</dc:creator>
  <cp:lastModifiedBy>Lenneth Dayaon (s189813)</cp:lastModifiedBy>
  <cp:revision>5</cp:revision>
  <dcterms:created xsi:type="dcterms:W3CDTF">2020-01-16T21:18:00Z</dcterms:created>
  <dcterms:modified xsi:type="dcterms:W3CDTF">2020-01-16T21:30:00Z</dcterms:modified>
</cp:coreProperties>
</file>