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A40" w:rsidRDefault="00F52A40">
      <w:pPr>
        <w:spacing w:line="200" w:lineRule="exact"/>
      </w:pPr>
    </w:p>
    <w:p w:rsidR="00F52A40" w:rsidRDefault="00784F82">
      <w:pPr>
        <w:spacing w:before="18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98425</wp:posOffset>
                </wp:positionV>
                <wp:extent cx="5819775" cy="7905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4F82" w:rsidRDefault="00784F82">
                            <w:r>
                              <w:t xml:space="preserve">This email conversation was to meet up at the mansion and I had asked Melanie if she would be available to go talk and go around the mansion for more information. Unfortunately, plans had </w:t>
                            </w:r>
                            <w:r w:rsidR="00EF0FF7">
                              <w:t xml:space="preserve">changed, and I had to reschedule to Saturday. </w:t>
                            </w:r>
                            <w:r>
                              <w:t xml:space="preserve">Melanie was not present in the mansion at that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pt;margin-top:7.75pt;width:458.25pt;height:6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" fillcolor="white [3201]" strokeweight=".5pt">
                <v:textbox>
                  <w:txbxContent>
                    <w:p w:rsidR="00784F82" w:rsidRDefault="00784F82">
                      <w:r>
                        <w:t xml:space="preserve">This email conversation was to meet up at the mansion and I had asked Melanie if she would be available to go talk and go around the mansion for more information. Unfortunately, plans had </w:t>
                      </w:r>
                      <w:r w:rsidR="00EF0FF7">
                        <w:t xml:space="preserve">changed, and I had to reschedule to Saturday. </w:t>
                      </w:r>
                      <w:r>
                        <w:t xml:space="preserve">Melanie was not present in the mansion at that time. </w:t>
                      </w:r>
                    </w:p>
                  </w:txbxContent>
                </v:textbox>
              </v:shape>
            </w:pict>
          </mc:Fallback>
        </mc:AlternateContent>
      </w:r>
    </w:p>
    <w:p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EF0FF7" w:rsidRPr="00EF0FF7" w:rsidRDefault="00EF0FF7" w:rsidP="00EF0FF7">
      <w:pPr>
        <w:shd w:val="clear" w:color="auto" w:fill="FFFFFF"/>
        <w:textAlignment w:val="baseline"/>
        <w:rPr>
          <w:rFonts w:ascii="Segoe UI" w:hAnsi="Segoe UI" w:cs="Segoe UI"/>
          <w:b/>
          <w:bCs/>
          <w:color w:val="323130"/>
          <w:sz w:val="26"/>
          <w:szCs w:val="26"/>
          <w:lang w:val="en-GB" w:eastAsia="en-GB"/>
        </w:rPr>
      </w:pPr>
      <w:r w:rsidRPr="00EF0FF7">
        <w:rPr>
          <w:rFonts w:ascii="Segoe UI" w:hAnsi="Segoe UI" w:cs="Segoe UI"/>
          <w:b/>
          <w:bCs/>
          <w:color w:val="323130"/>
          <w:sz w:val="26"/>
          <w:szCs w:val="26"/>
          <w:lang w:val="en-GB" w:eastAsia="en-GB"/>
        </w:rPr>
        <w:t>Re: Visit to the Museum</w:t>
      </w:r>
    </w:p>
    <w:p w:rsidR="00EF0FF7" w:rsidRPr="00EF0FF7" w:rsidRDefault="00EF0FF7" w:rsidP="00EF0FF7">
      <w:pPr>
        <w:textAlignment w:val="baseline"/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  <w:lang w:val="en-GB" w:eastAsia="en-GB"/>
        </w:rPr>
      </w:pPr>
      <w:r w:rsidRPr="00EF0FF7">
        <w:rPr>
          <w:rFonts w:ascii="Segoe UI" w:hAnsi="Segoe UI" w:cs="Segoe UI"/>
          <w:color w:val="323130"/>
          <w:sz w:val="21"/>
          <w:szCs w:val="21"/>
          <w:bdr w:val="none" w:sz="0" w:space="0" w:color="auto" w:frame="1"/>
          <w:shd w:val="clear" w:color="auto" w:fill="FFFFFF"/>
          <w:lang w:val="en-GB" w:eastAsia="en-GB"/>
        </w:rPr>
        <w:t>Lenneth Dayaon (s189813) &lt;L.Dayaon@UOS.AC.UK&gt;</w:t>
      </w:r>
    </w:p>
    <w:p w:rsidR="00EF0FF7" w:rsidRPr="00EF0FF7" w:rsidRDefault="00EF0FF7" w:rsidP="00EF0FF7">
      <w:pPr>
        <w:shd w:val="clear" w:color="auto" w:fill="FFFFFF"/>
        <w:textAlignment w:val="baseline"/>
        <w:rPr>
          <w:rFonts w:ascii="Segoe UI" w:hAnsi="Segoe UI" w:cs="Segoe UI"/>
          <w:sz w:val="18"/>
          <w:szCs w:val="18"/>
          <w:lang w:val="en-GB" w:eastAsia="en-GB"/>
        </w:rPr>
      </w:pPr>
      <w:r w:rsidRPr="00EF0FF7">
        <w:rPr>
          <w:rFonts w:ascii="Segoe UI" w:hAnsi="Segoe UI" w:cs="Segoe UI"/>
          <w:sz w:val="18"/>
          <w:szCs w:val="18"/>
          <w:lang w:val="en-GB" w:eastAsia="en-GB"/>
        </w:rPr>
        <w:t>Thu 03/10/2019 15:24</w:t>
      </w:r>
    </w:p>
    <w:p w:rsidR="00EF0FF7" w:rsidRPr="00EF0FF7" w:rsidRDefault="00EF0FF7" w:rsidP="00EF0FF7">
      <w:pPr>
        <w:shd w:val="clear" w:color="auto" w:fill="FFFFFF"/>
        <w:textAlignment w:val="baseline"/>
        <w:rPr>
          <w:rFonts w:ascii="Segoe UI" w:hAnsi="Segoe UI" w:cs="Segoe UI"/>
          <w:color w:val="323130"/>
          <w:sz w:val="18"/>
          <w:szCs w:val="18"/>
          <w:bdr w:val="none" w:sz="0" w:space="0" w:color="auto" w:frame="1"/>
          <w:lang w:val="en-GB" w:eastAsia="en-GB"/>
        </w:rPr>
      </w:pPr>
      <w:r w:rsidRPr="00EF0FF7">
        <w:rPr>
          <w:rFonts w:ascii="Segoe UI" w:hAnsi="Segoe UI" w:cs="Segoe UI"/>
          <w:color w:val="323130"/>
          <w:sz w:val="18"/>
          <w:szCs w:val="18"/>
          <w:bdr w:val="none" w:sz="0" w:space="0" w:color="auto" w:frame="1"/>
          <w:lang w:val="en-GB" w:eastAsia="en-GB"/>
        </w:rPr>
        <w:t>To:</w:t>
      </w:r>
    </w:p>
    <w:p w:rsidR="00EF0FF7" w:rsidRPr="00EF0FF7" w:rsidRDefault="00EF0FF7" w:rsidP="00EF0F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textAlignment w:val="top"/>
        <w:rPr>
          <w:rFonts w:ascii="Segoe UI" w:hAnsi="Segoe UI" w:cs="Segoe UI"/>
          <w:color w:val="323130"/>
          <w:sz w:val="18"/>
          <w:szCs w:val="18"/>
          <w:bdr w:val="none" w:sz="0" w:space="0" w:color="auto" w:frame="1"/>
          <w:lang w:val="en-GB" w:eastAsia="en-GB"/>
        </w:rPr>
      </w:pPr>
      <w:r w:rsidRPr="00EF0FF7">
        <w:rPr>
          <w:rFonts w:ascii="Segoe UI" w:hAnsi="Segoe UI" w:cs="Segoe UI"/>
          <w:color w:val="323130"/>
          <w:sz w:val="18"/>
          <w:szCs w:val="18"/>
          <w:bdr w:val="none" w:sz="0" w:space="0" w:color="auto" w:frame="1"/>
          <w:lang w:val="en-GB" w:eastAsia="en-GB"/>
        </w:rPr>
        <w:t> Melanie Hollis &lt;Melanie.Hollis@colchester.gov.uk&gt;</w:t>
      </w:r>
    </w:p>
    <w:p w:rsidR="00EF0FF7" w:rsidRPr="00EF0FF7" w:rsidRDefault="00EF0FF7" w:rsidP="00EF0FF7">
      <w:pPr>
        <w:shd w:val="clear" w:color="auto" w:fill="FFFFFF"/>
        <w:spacing w:after="240"/>
        <w:textAlignment w:val="baseline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>Hey Mel,</w:t>
      </w:r>
    </w:p>
    <w:p w:rsidR="00EF0FF7" w:rsidRPr="00EF0FF7" w:rsidRDefault="00EF0FF7" w:rsidP="00EF0FF7">
      <w:pPr>
        <w:shd w:val="clear" w:color="auto" w:fill="FFFFFF"/>
        <w:spacing w:after="240"/>
        <w:textAlignment w:val="baseline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I </w:t>
      </w:r>
      <w:proofErr w:type="gramStart"/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>have to</w:t>
      </w:r>
      <w:proofErr w:type="gramEnd"/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reschedule to Saturday instead. I'm travelling from Colchester and I have been called into work. Hope this isn't an inconvenience.</w:t>
      </w:r>
    </w:p>
    <w:p w:rsidR="00EF0FF7" w:rsidRPr="00EF0FF7" w:rsidRDefault="00EF0FF7" w:rsidP="00EF0FF7">
      <w:pPr>
        <w:shd w:val="clear" w:color="auto" w:fill="FFFFFF"/>
        <w:spacing w:after="240"/>
        <w:textAlignment w:val="baseline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>Many Thanks,</w:t>
      </w:r>
    </w:p>
    <w:p w:rsidR="00EF0FF7" w:rsidRPr="00EF0FF7" w:rsidRDefault="00EF0FF7" w:rsidP="00EF0FF7">
      <w:pPr>
        <w:shd w:val="clear" w:color="auto" w:fill="FFFFFF"/>
        <w:spacing w:after="240"/>
        <w:textAlignment w:val="baseline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lang w:val="en-GB" w:eastAsia="en-GB"/>
        </w:rPr>
        <w:t>Len</w:t>
      </w:r>
    </w:p>
    <w:p w:rsidR="00EF0FF7" w:rsidRDefault="00EF0FF7" w:rsidP="00EF0FF7">
      <w:p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GB" w:eastAsia="en-GB"/>
        </w:rPr>
      </w:pPr>
      <w:r w:rsidRPr="00EF0FF7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GB" w:eastAsia="en-GB"/>
        </w:rPr>
        <w:t>Get </w:t>
      </w:r>
      <w:hyperlink r:id="rId7" w:tgtFrame="_blank" w:history="1">
        <w:r w:rsidRPr="00EF0FF7">
          <w:rPr>
            <w:rFonts w:ascii="Arial" w:hAnsi="Arial" w:cs="Arial"/>
            <w:color w:val="800080"/>
            <w:sz w:val="22"/>
            <w:szCs w:val="22"/>
            <w:u w:val="single"/>
            <w:bdr w:val="none" w:sz="0" w:space="0" w:color="auto" w:frame="1"/>
            <w:lang w:val="en-GB" w:eastAsia="en-GB"/>
          </w:rPr>
          <w:t>Outlook for Android</w:t>
        </w:r>
      </w:hyperlink>
    </w:p>
    <w:p w:rsidR="00EF0FF7" w:rsidRPr="00EF0FF7" w:rsidRDefault="00EF0FF7" w:rsidP="00EF0FF7">
      <w:p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GB" w:eastAsia="en-GB"/>
        </w:rPr>
      </w:pPr>
      <w:bookmarkStart w:id="0" w:name="_GoBack"/>
      <w:bookmarkEnd w:id="0"/>
    </w:p>
    <w:p w:rsidR="00784F82" w:rsidRDefault="00784F82">
      <w:pPr>
        <w:spacing w:before="33"/>
        <w:ind w:left="670"/>
        <w:rPr>
          <w:color w:val="32312F"/>
          <w:w w:val="102"/>
          <w:sz w:val="26"/>
          <w:szCs w:val="26"/>
        </w:rPr>
      </w:pPr>
    </w:p>
    <w:p w:rsidR="00F52A40" w:rsidRDefault="00784F82">
      <w:pPr>
        <w:spacing w:before="33"/>
        <w:ind w:left="670"/>
        <w:rPr>
          <w:sz w:val="26"/>
          <w:szCs w:val="26"/>
        </w:rPr>
      </w:pPr>
      <w:r>
        <w:rPr>
          <w:color w:val="32312F"/>
          <w:w w:val="102"/>
          <w:sz w:val="26"/>
          <w:szCs w:val="26"/>
        </w:rPr>
        <w:t>RE: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Visit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to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the</w:t>
      </w:r>
      <w:r>
        <w:rPr>
          <w:color w:val="32312F"/>
          <w:sz w:val="26"/>
          <w:szCs w:val="26"/>
        </w:rPr>
        <w:t xml:space="preserve"> </w:t>
      </w:r>
      <w:r>
        <w:rPr>
          <w:color w:val="32312F"/>
          <w:w w:val="102"/>
          <w:sz w:val="26"/>
          <w:szCs w:val="26"/>
        </w:rPr>
        <w:t>Museum</w:t>
      </w:r>
    </w:p>
    <w:p w:rsidR="00F52A40" w:rsidRDefault="00F52A40">
      <w:pPr>
        <w:spacing w:before="17" w:line="200" w:lineRule="exact"/>
      </w:pPr>
    </w:p>
    <w:p w:rsidR="00F52A40" w:rsidRDefault="00784F82">
      <w:pPr>
        <w:ind w:left="670"/>
        <w:rPr>
          <w:sz w:val="24"/>
          <w:szCs w:val="24"/>
        </w:rPr>
      </w:pPr>
      <w:r>
        <w:rPr>
          <w:w w:val="99"/>
          <w:sz w:val="24"/>
          <w:szCs w:val="24"/>
        </w:rPr>
        <w:t>Melanie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Hollis</w:t>
      </w:r>
      <w:r>
        <w:rPr>
          <w:sz w:val="24"/>
          <w:szCs w:val="24"/>
        </w:rPr>
        <w:t xml:space="preserve"> </w:t>
      </w:r>
      <w:hyperlink r:id="rId8">
        <w:r>
          <w:rPr>
            <w:w w:val="99"/>
            <w:sz w:val="24"/>
            <w:szCs w:val="24"/>
          </w:rPr>
          <w:t>&lt;Melanie.Hollis@colchester.gov.uk&gt;</w:t>
        </w:r>
      </w:hyperlink>
    </w:p>
    <w:p w:rsidR="00F52A40" w:rsidRDefault="00784F82">
      <w:pPr>
        <w:spacing w:before="80"/>
        <w:ind w:left="670"/>
        <w:rPr>
          <w:sz w:val="18"/>
          <w:szCs w:val="18"/>
        </w:rPr>
      </w:pPr>
      <w:r>
        <w:rPr>
          <w:color w:val="605D5C"/>
          <w:w w:val="99"/>
          <w:sz w:val="18"/>
          <w:szCs w:val="18"/>
        </w:rPr>
        <w:t>Wed</w:t>
      </w:r>
      <w:r>
        <w:rPr>
          <w:color w:val="605D5C"/>
          <w:sz w:val="18"/>
          <w:szCs w:val="18"/>
        </w:rPr>
        <w:t xml:space="preserve"> </w:t>
      </w:r>
      <w:r>
        <w:rPr>
          <w:color w:val="605D5C"/>
          <w:w w:val="99"/>
          <w:sz w:val="18"/>
          <w:szCs w:val="18"/>
        </w:rPr>
        <w:t>02/10/2019</w:t>
      </w:r>
      <w:r>
        <w:rPr>
          <w:color w:val="605D5C"/>
          <w:sz w:val="18"/>
          <w:szCs w:val="18"/>
        </w:rPr>
        <w:t xml:space="preserve"> </w:t>
      </w:r>
      <w:r>
        <w:rPr>
          <w:color w:val="605D5C"/>
          <w:w w:val="99"/>
          <w:sz w:val="18"/>
          <w:szCs w:val="18"/>
        </w:rPr>
        <w:t>09:31</w:t>
      </w:r>
    </w:p>
    <w:p w:rsidR="00F52A40" w:rsidRDefault="00F52A40">
      <w:pPr>
        <w:spacing w:before="8" w:line="100" w:lineRule="exact"/>
        <w:rPr>
          <w:sz w:val="10"/>
          <w:szCs w:val="10"/>
        </w:rPr>
      </w:pPr>
    </w:p>
    <w:p w:rsidR="00F52A40" w:rsidRDefault="00784F82">
      <w:pPr>
        <w:ind w:left="670"/>
        <w:rPr>
          <w:sz w:val="18"/>
          <w:szCs w:val="18"/>
        </w:rPr>
      </w:pPr>
      <w:r>
        <w:rPr>
          <w:w w:val="99"/>
          <w:sz w:val="18"/>
          <w:szCs w:val="18"/>
        </w:rPr>
        <w:t>To:</w:t>
      </w:r>
      <w:r>
        <w:rPr>
          <w:sz w:val="18"/>
          <w:szCs w:val="18"/>
        </w:rPr>
        <w:t xml:space="preserve">  </w:t>
      </w:r>
      <w:r>
        <w:rPr>
          <w:w w:val="99"/>
          <w:sz w:val="18"/>
          <w:szCs w:val="18"/>
        </w:rPr>
        <w:t>Lenneth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Dayaon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(s189813)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&lt;L.Dayaon@UOS.AC.UK&gt;</w:t>
      </w:r>
    </w:p>
    <w:p w:rsidR="00F52A40" w:rsidRDefault="00784F82">
      <w:pPr>
        <w:spacing w:before="77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Hi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Len,</w:t>
      </w:r>
    </w:p>
    <w:p w:rsidR="00F52A40" w:rsidRDefault="00F52A40">
      <w:pPr>
        <w:spacing w:before="12" w:line="260" w:lineRule="exact"/>
        <w:rPr>
          <w:sz w:val="26"/>
          <w:szCs w:val="26"/>
        </w:rPr>
      </w:pPr>
    </w:p>
    <w:p w:rsidR="00F52A40" w:rsidRDefault="00784F82">
      <w:pPr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That’s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great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news.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Yes,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am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about,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although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not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available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between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11am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1pm.</w:t>
      </w:r>
    </w:p>
    <w:p w:rsidR="00F52A40" w:rsidRDefault="00784F82">
      <w:pPr>
        <w:spacing w:before="1"/>
        <w:ind w:left="670" w:right="1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can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ask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desk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when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arrive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it’s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either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side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these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mes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(although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want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to wander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ﬁrst,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that’s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ﬁne).</w:t>
      </w:r>
    </w:p>
    <w:p w:rsidR="00F52A40" w:rsidRDefault="00F52A40">
      <w:pPr>
        <w:spacing w:before="1" w:line="140" w:lineRule="exact"/>
        <w:rPr>
          <w:sz w:val="14"/>
          <w:szCs w:val="14"/>
        </w:rPr>
      </w:pPr>
    </w:p>
    <w:p w:rsidR="00F52A40" w:rsidRDefault="00F52A40">
      <w:pPr>
        <w:spacing w:line="200" w:lineRule="exact"/>
      </w:pPr>
    </w:p>
    <w:p w:rsidR="00F52A40" w:rsidRDefault="00F52A40">
      <w:pPr>
        <w:spacing w:line="200" w:lineRule="exact"/>
      </w:pPr>
    </w:p>
    <w:p w:rsidR="00F52A40" w:rsidRDefault="00784F82">
      <w:pPr>
        <w:spacing w:line="482" w:lineRule="auto"/>
        <w:ind w:left="670" w:right="92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Best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wishes, Mel</w:t>
      </w:r>
    </w:p>
    <w:p w:rsidR="00F52A40" w:rsidRDefault="00784F82">
      <w:pPr>
        <w:spacing w:before="49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Melanie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Hollis</w:t>
      </w:r>
    </w:p>
    <w:p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Collec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ons</w:t>
      </w:r>
      <w:proofErr w:type="spellEnd"/>
      <w:proofErr w:type="gram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Learning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Curator</w:t>
      </w:r>
    </w:p>
    <w:p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Colchester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+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Ipswich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Museums</w:t>
      </w:r>
    </w:p>
    <w:p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01473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433570</w:t>
      </w:r>
    </w:p>
    <w:p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462C1"/>
          <w:w w:val="99"/>
          <w:sz w:val="22"/>
          <w:szCs w:val="22"/>
          <w:u w:val="single" w:color="0000FF"/>
        </w:rPr>
        <w:t xml:space="preserve"> </w:t>
      </w:r>
      <w:hyperlink r:id="rId9">
        <w:r>
          <w:rPr>
            <w:rFonts w:ascii="Calibri" w:eastAsia="Calibri" w:hAnsi="Calibri" w:cs="Calibri"/>
            <w:color w:val="0462C1"/>
            <w:w w:val="99"/>
            <w:sz w:val="22"/>
            <w:szCs w:val="22"/>
            <w:u w:val="single" w:color="0000FF"/>
          </w:rPr>
          <w:t xml:space="preserve">w </w:t>
        </w:r>
        <w:proofErr w:type="spellStart"/>
        <w:r>
          <w:rPr>
            <w:rFonts w:ascii="Calibri" w:eastAsia="Calibri" w:hAnsi="Calibri" w:cs="Calibri"/>
            <w:color w:val="0462C1"/>
            <w:w w:val="99"/>
            <w:sz w:val="22"/>
            <w:szCs w:val="22"/>
            <w:u w:val="single" w:color="0000FF"/>
          </w:rPr>
          <w:t>w</w:t>
        </w:r>
        <w:proofErr w:type="spellEnd"/>
        <w:r>
          <w:rPr>
            <w:rFonts w:ascii="Calibri" w:eastAsia="Calibri" w:hAnsi="Calibri" w:cs="Calibri"/>
            <w:color w:val="0462C1"/>
            <w:w w:val="99"/>
            <w:sz w:val="22"/>
            <w:szCs w:val="22"/>
            <w:u w:val="single" w:color="0000FF"/>
          </w:rPr>
          <w:t xml:space="preserve"> w.cimuseums.or</w:t>
        </w:r>
        <w:r>
          <w:rPr>
            <w:rFonts w:ascii="Calibri" w:eastAsia="Calibri" w:hAnsi="Calibri" w:cs="Calibri"/>
            <w:color w:val="0462C1"/>
            <w:w w:val="99"/>
            <w:sz w:val="22"/>
            <w:szCs w:val="22"/>
          </w:rPr>
          <w:t>g</w:t>
        </w:r>
        <w:r>
          <w:rPr>
            <w:rFonts w:ascii="Calibri" w:eastAsia="Calibri" w:hAnsi="Calibri" w:cs="Calibri"/>
            <w:color w:val="0462C1"/>
            <w:w w:val="99"/>
            <w:sz w:val="22"/>
            <w:szCs w:val="22"/>
            <w:u w:val="single" w:color="0000FF"/>
          </w:rPr>
          <w:t xml:space="preserve">.uk </w:t>
        </w:r>
      </w:hyperlink>
    </w:p>
    <w:p w:rsidR="00F52A40" w:rsidRDefault="00F52A40">
      <w:pPr>
        <w:spacing w:line="200" w:lineRule="exact"/>
      </w:pPr>
    </w:p>
    <w:p w:rsidR="00F52A40" w:rsidRDefault="00F52A40">
      <w:pPr>
        <w:spacing w:line="200" w:lineRule="exact"/>
      </w:pPr>
    </w:p>
    <w:p w:rsidR="00F52A40" w:rsidRDefault="00F52A40">
      <w:pPr>
        <w:spacing w:line="200" w:lineRule="exact"/>
      </w:pPr>
    </w:p>
    <w:p w:rsidR="00F52A40" w:rsidRDefault="00F52A40">
      <w:pPr>
        <w:spacing w:before="5" w:line="240" w:lineRule="exact"/>
        <w:rPr>
          <w:sz w:val="24"/>
          <w:szCs w:val="24"/>
        </w:rPr>
      </w:pPr>
    </w:p>
    <w:p w:rsidR="00F52A40" w:rsidRDefault="00E9775A">
      <w:pPr>
        <w:ind w:left="775"/>
      </w:pPr>
      <w:r>
        <w:pict>
          <v:group id="_x0000_s1040" style="position:absolute;left:0;text-align:left;margin-left:54.5pt;margin-top:42.4pt;width:491.5pt;height:0;z-index:-251662336;mso-position-horizontal-relative:page" coordorigin="1090,848" coordsize="9830,0">
            <v:shape id="_x0000_s1041" style="position:absolute;left:1090;top:848;width:9830;height:0" coordorigin="1090,848" coordsize="9830,0" path="m1090,848r9830,e" filled="f" strokecolor="#e1e1e1" strokeweight=".29997mm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98.8pt;margin-top:-42pt;width:327.9pt;height:54.05pt;z-index:-251661312;mso-position-horizontal-relative:page">
            <v:imagedata r:id="rId10" o:title=""/>
            <w10:wrap anchorx="page"/>
          </v:shape>
        </w:pict>
      </w:r>
      <w:r>
        <w:pict>
          <v:shape id="_x0000_i1025" type="#_x0000_t75" style="width:12pt;height:12pt">
            <v:imagedata r:id="rId11" o:title=""/>
          </v:shape>
        </w:pict>
      </w:r>
    </w:p>
    <w:p w:rsidR="00F52A40" w:rsidRDefault="00F52A40">
      <w:pPr>
        <w:spacing w:line="200" w:lineRule="exact"/>
      </w:pPr>
    </w:p>
    <w:p w:rsidR="00F52A40" w:rsidRDefault="00F52A40">
      <w:pPr>
        <w:spacing w:line="200" w:lineRule="exact"/>
      </w:pPr>
    </w:p>
    <w:p w:rsidR="00F52A40" w:rsidRDefault="00F52A40">
      <w:pPr>
        <w:spacing w:before="12" w:line="260" w:lineRule="exact"/>
        <w:rPr>
          <w:sz w:val="26"/>
          <w:szCs w:val="26"/>
        </w:rPr>
      </w:pPr>
    </w:p>
    <w:p w:rsidR="00F52A40" w:rsidRDefault="00784F82">
      <w:pPr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01F1D"/>
          <w:w w:val="99"/>
          <w:sz w:val="22"/>
          <w:szCs w:val="22"/>
        </w:rPr>
        <w:t>From:</w:t>
      </w:r>
      <w:r>
        <w:rPr>
          <w:rFonts w:ascii="Calibri" w:eastAsia="Calibri" w:hAnsi="Calibri" w:cs="Calibri"/>
          <w:b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Lenneth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Dayaon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(s189813)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&lt;L.Dayaon@UOS.AC.UK&gt;</w:t>
      </w:r>
    </w:p>
    <w:p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01F1D"/>
          <w:w w:val="99"/>
          <w:sz w:val="22"/>
          <w:szCs w:val="22"/>
        </w:rPr>
        <w:t>Sent:</w:t>
      </w:r>
      <w:r>
        <w:rPr>
          <w:rFonts w:ascii="Calibri" w:eastAsia="Calibri" w:hAnsi="Calibri" w:cs="Calibri"/>
          <w:b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02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October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2019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07:29</w:t>
      </w:r>
    </w:p>
    <w:p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01F1D"/>
          <w:w w:val="99"/>
          <w:sz w:val="22"/>
          <w:szCs w:val="22"/>
        </w:rPr>
        <w:t>To:</w:t>
      </w:r>
      <w:r>
        <w:rPr>
          <w:rFonts w:ascii="Calibri" w:eastAsia="Calibri" w:hAnsi="Calibri" w:cs="Calibri"/>
          <w:b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Melanie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Hollis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&lt;Melanie.Hollis@colchester.gov.uk&gt;</w:t>
      </w:r>
    </w:p>
    <w:p w:rsidR="00F52A40" w:rsidRDefault="00784F82">
      <w:pPr>
        <w:spacing w:before="1"/>
        <w:ind w:left="6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01F1D"/>
          <w:w w:val="99"/>
          <w:sz w:val="22"/>
          <w:szCs w:val="22"/>
        </w:rPr>
        <w:t>Subject:</w:t>
      </w:r>
      <w:r>
        <w:rPr>
          <w:rFonts w:ascii="Calibri" w:eastAsia="Calibri" w:hAnsi="Calibri" w:cs="Calibri"/>
          <w:b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Visit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to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Museum</w:t>
      </w:r>
    </w:p>
    <w:p w:rsidR="00F52A40" w:rsidRDefault="00F52A40">
      <w:pPr>
        <w:spacing w:before="19" w:line="260" w:lineRule="exact"/>
        <w:rPr>
          <w:sz w:val="26"/>
          <w:szCs w:val="26"/>
        </w:rPr>
      </w:pPr>
    </w:p>
    <w:p w:rsidR="00F52A40" w:rsidRDefault="00784F82">
      <w:pPr>
        <w:ind w:left="6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lastRenderedPageBreak/>
        <w:t>Hey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Mel,</w:t>
      </w:r>
    </w:p>
    <w:p w:rsidR="00F52A40" w:rsidRDefault="00F52A40">
      <w:pPr>
        <w:spacing w:before="17" w:line="240" w:lineRule="exact"/>
        <w:rPr>
          <w:sz w:val="24"/>
          <w:szCs w:val="24"/>
        </w:rPr>
      </w:pPr>
    </w:p>
    <w:p w:rsidR="00F52A40" w:rsidRDefault="00784F82">
      <w:pPr>
        <w:spacing w:line="256" w:lineRule="auto"/>
        <w:ind w:left="670" w:right="5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I'm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one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of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students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who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attended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your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talk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about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black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panther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w w:val="99"/>
          <w:sz w:val="22"/>
          <w:szCs w:val="22"/>
        </w:rPr>
        <w:t>exhibition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would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just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like 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let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you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know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that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am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hoping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attend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this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Thursday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have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look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around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museum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and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it would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be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great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for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you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be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there.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If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too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short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w w:val="99"/>
          <w:sz w:val="22"/>
          <w:szCs w:val="22"/>
        </w:rPr>
        <w:t>notice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then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just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let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me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know.</w:t>
      </w:r>
    </w:p>
    <w:p w:rsidR="00F52A40" w:rsidRDefault="00F52A40">
      <w:pPr>
        <w:spacing w:before="1" w:line="240" w:lineRule="exact"/>
        <w:rPr>
          <w:sz w:val="24"/>
          <w:szCs w:val="24"/>
        </w:rPr>
      </w:pPr>
    </w:p>
    <w:p w:rsidR="00F52A40" w:rsidRDefault="00784F82">
      <w:pPr>
        <w:spacing w:line="484" w:lineRule="auto"/>
        <w:ind w:left="670" w:right="89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Many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Thanks, Len</w:t>
      </w:r>
    </w:p>
    <w:p w:rsidR="00F52A40" w:rsidRDefault="00F52A40">
      <w:pPr>
        <w:spacing w:before="17" w:line="260" w:lineRule="exact"/>
        <w:rPr>
          <w:sz w:val="26"/>
          <w:szCs w:val="26"/>
        </w:rPr>
      </w:pPr>
    </w:p>
    <w:p w:rsidR="00F52A40" w:rsidRDefault="00784F82">
      <w:pPr>
        <w:spacing w:line="240" w:lineRule="exact"/>
        <w:ind w:left="6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position w:val="-1"/>
          <w:sz w:val="22"/>
          <w:szCs w:val="22"/>
        </w:rPr>
        <w:t>Get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hyperlink r:id="rId12">
        <w:r>
          <w:rPr>
            <w:rFonts w:ascii="Arial" w:eastAsia="Arial" w:hAnsi="Arial" w:cs="Arial"/>
            <w:color w:val="0000FF"/>
            <w:w w:val="99"/>
            <w:position w:val="-1"/>
            <w:sz w:val="22"/>
            <w:szCs w:val="22"/>
            <w:u w:val="single" w:color="0000FF"/>
          </w:rPr>
          <w:t>Outlook for Android</w:t>
        </w:r>
      </w:hyperlink>
    </w:p>
    <w:p w:rsidR="00F52A40" w:rsidRDefault="00F52A40">
      <w:pPr>
        <w:spacing w:before="4" w:line="140" w:lineRule="exact"/>
        <w:rPr>
          <w:sz w:val="14"/>
          <w:szCs w:val="14"/>
        </w:rPr>
      </w:pPr>
    </w:p>
    <w:p w:rsidR="00F52A40" w:rsidRDefault="00F52A40">
      <w:pPr>
        <w:spacing w:line="200" w:lineRule="exact"/>
      </w:pPr>
    </w:p>
    <w:p w:rsidR="00F52A40" w:rsidRDefault="00F52A40">
      <w:pPr>
        <w:spacing w:line="200" w:lineRule="exact"/>
      </w:pPr>
    </w:p>
    <w:p w:rsidR="00F52A40" w:rsidRDefault="00784F82">
      <w:pPr>
        <w:spacing w:before="11"/>
        <w:ind w:left="670" w:right="5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conﬁden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al</w:t>
      </w:r>
      <w:proofErr w:type="gram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may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be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legally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privileged.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you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are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not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intended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recipient,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please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no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fy</w:t>
      </w:r>
      <w:proofErr w:type="spellEnd"/>
      <w:proofErr w:type="gram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 sender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immediately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delete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copies;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please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note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that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to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disclose,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copy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 xml:space="preserve">distribute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informa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or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to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take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ac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reliance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its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contents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strictly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prohibited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may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be unlawful.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University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Suﬀolk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cannot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guarantee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that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color w:val="201F1D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color w:val="201F1D"/>
          <w:w w:val="99"/>
          <w:sz w:val="22"/>
          <w:szCs w:val="22"/>
        </w:rPr>
        <w:t>achments</w:t>
      </w:r>
      <w:proofErr w:type="spellEnd"/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are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virus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free.</w:t>
      </w:r>
    </w:p>
    <w:p w:rsidR="00F52A40" w:rsidRDefault="00F52A40">
      <w:pPr>
        <w:spacing w:before="10" w:line="260" w:lineRule="exact"/>
        <w:rPr>
          <w:sz w:val="26"/>
          <w:szCs w:val="26"/>
        </w:rPr>
      </w:pPr>
    </w:p>
    <w:p w:rsidR="00F52A40" w:rsidRDefault="00784F82">
      <w:pPr>
        <w:ind w:left="670" w:right="133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01F1D"/>
          <w:w w:val="99"/>
          <w:sz w:val="22"/>
          <w:szCs w:val="22"/>
        </w:rPr>
        <w:t>University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Suﬀolk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is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trading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name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University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of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Suﬀolk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Ltd.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Registered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in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England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Wales, company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number:</w:t>
      </w:r>
      <w:r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01F1D"/>
          <w:w w:val="99"/>
          <w:sz w:val="22"/>
          <w:szCs w:val="22"/>
        </w:rPr>
        <w:t>05078498.</w:t>
      </w:r>
    </w:p>
    <w:p w:rsidR="00F52A40" w:rsidRDefault="00F52A40">
      <w:pPr>
        <w:spacing w:before="10" w:line="260" w:lineRule="exact"/>
        <w:rPr>
          <w:sz w:val="26"/>
          <w:szCs w:val="26"/>
        </w:rPr>
      </w:pPr>
    </w:p>
    <w:p w:rsidR="00F52A40" w:rsidRDefault="00E9775A">
      <w:pPr>
        <w:ind w:left="670"/>
        <w:rPr>
          <w:rFonts w:ascii="Calibri" w:eastAsia="Calibri" w:hAnsi="Calibri" w:cs="Calibri"/>
          <w:sz w:val="22"/>
          <w:szCs w:val="22"/>
        </w:rPr>
        <w:sectPr w:rsidR="00F52A40">
          <w:headerReference w:type="default" r:id="rId13"/>
          <w:footerReference w:type="default" r:id="rId14"/>
          <w:pgSz w:w="11900" w:h="16840"/>
          <w:pgMar w:top="420" w:right="420" w:bottom="280" w:left="420" w:header="225" w:footer="268" w:gutter="0"/>
          <w:pgNumType w:start="1"/>
          <w:cols w:space="720"/>
        </w:sectPr>
      </w:pPr>
      <w:r>
        <w:pict>
          <v:group id="_x0000_s1036" style="position:absolute;left:0;text-align:left;margin-left:54.5pt;margin-top:25.8pt;width:383.5pt;height:0;z-index:-251660288;mso-position-horizontal-relative:page" coordorigin="1090,516" coordsize="7670,0">
            <v:shape id="_x0000_s1037" style="position:absolute;left:1090;top:516;width:7670;height:0" coordorigin="1090,516" coordsize="7670,0" path="m1090,516r7670,e" filled="f" strokecolor="#201f1d" strokeweight=".252mm">
              <v:path arrowok="t"/>
            </v:shape>
            <w10:wrap anchorx="page"/>
          </v:group>
        </w:pic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Registered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Address: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Waterfront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Building,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Neptune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Quay,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Ipswich,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IP4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1QJ</w:t>
      </w:r>
    </w:p>
    <w:p w:rsidR="00F52A40" w:rsidRDefault="00F52A40">
      <w:pPr>
        <w:spacing w:before="1" w:line="140" w:lineRule="exact"/>
        <w:rPr>
          <w:sz w:val="15"/>
          <w:szCs w:val="15"/>
        </w:rPr>
      </w:pPr>
    </w:p>
    <w:p w:rsidR="00F52A40" w:rsidRDefault="00E9775A">
      <w:pPr>
        <w:ind w:left="670" w:right="3702"/>
        <w:rPr>
          <w:rFonts w:ascii="Calibri" w:eastAsia="Calibri" w:hAnsi="Calibri" w:cs="Calibri"/>
          <w:sz w:val="22"/>
          <w:szCs w:val="22"/>
        </w:rPr>
      </w:pPr>
      <w:r>
        <w:pict>
          <v:group id="_x0000_s1034" style="position:absolute;left:0;text-align:left;margin-left:268.3pt;margin-top:25.3pt;width:81pt;height:0;z-index:-251659264;mso-position-horizontal-relative:page" coordorigin="5366,506" coordsize="1620,0">
            <v:shape id="_x0000_s1035" style="position:absolute;left:5366;top:506;width:1620;height:0" coordorigin="5366,506" coordsize="1620,0" path="m5366,506r1620,e" filled="f" strokecolor="blue" strokeweight=".29997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220.2pt;margin-top:25.3pt;width:44.55pt;height:0;z-index:-251658240;mso-position-horizontal-relative:page" coordorigin="4404,506" coordsize="891,0">
            <v:shape id="_x0000_s1033" style="position:absolute;left:4404;top:506;width:891;height:0" coordorigin="4404,506" coordsize="891,0" path="m4404,506r891,e" filled="f" strokecolor="blue" strokeweight=".29997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54.5pt;margin-top:39.3pt;width:383.5pt;height:0;z-index:-251657216;mso-position-horizontal-relative:page" coordorigin="1090,786" coordsize="7670,0">
            <v:shape id="_x0000_s1031" style="position:absolute;left:1090;top:786;width:7670;height:0" coordorigin="1090,786" coordsize="7670,0" path="m1090,786r7670,e" filled="f" strokecolor="#201f1d" strokeweight=".252mm">
              <v:path arrowok="t"/>
            </v:shape>
            <w10:wrap anchorx="page"/>
          </v:group>
        </w:pic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This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has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been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scanned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by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the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Symantec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Email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spellStart"/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Security.cloud</w:t>
      </w:r>
      <w:proofErr w:type="spellEnd"/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service. For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more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proofErr w:type="spellStart"/>
      <w:proofErr w:type="gramStart"/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informa</w:t>
      </w:r>
      <w:proofErr w:type="spellEnd"/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on</w:t>
      </w:r>
      <w:proofErr w:type="gramEnd"/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please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r w:rsidR="00784F82">
        <w:rPr>
          <w:rFonts w:ascii="Calibri" w:eastAsia="Calibri" w:hAnsi="Calibri" w:cs="Calibri"/>
          <w:color w:val="201F1D"/>
          <w:w w:val="99"/>
          <w:sz w:val="22"/>
          <w:szCs w:val="22"/>
        </w:rPr>
        <w:t>visit</w:t>
      </w:r>
      <w:r w:rsidR="00784F82">
        <w:rPr>
          <w:rFonts w:ascii="Calibri" w:eastAsia="Calibri" w:hAnsi="Calibri" w:cs="Calibri"/>
          <w:color w:val="201F1D"/>
          <w:sz w:val="22"/>
          <w:szCs w:val="22"/>
        </w:rPr>
        <w:t xml:space="preserve"> </w:t>
      </w:r>
      <w:hyperlink r:id="rId15">
        <w:r w:rsidR="00784F82">
          <w:rPr>
            <w:rFonts w:ascii="Calibri" w:eastAsia="Calibri" w:hAnsi="Calibri" w:cs="Calibri"/>
            <w:color w:val="0000FF"/>
            <w:w w:val="99"/>
            <w:sz w:val="22"/>
            <w:szCs w:val="22"/>
            <w:u w:val="single" w:color="0000FF"/>
          </w:rPr>
          <w:t xml:space="preserve"> h </w:t>
        </w:r>
        <w:r w:rsidR="00784F82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 xml:space="preserve">   </w:t>
        </w:r>
        <w:r w:rsidR="00784F82">
          <w:rPr>
            <w:rFonts w:ascii="Calibri" w:eastAsia="Calibri" w:hAnsi="Calibri" w:cs="Calibri"/>
            <w:color w:val="0000FF"/>
            <w:w w:val="99"/>
            <w:sz w:val="22"/>
            <w:szCs w:val="22"/>
          </w:rPr>
          <w:t>p://www.symanteccloud.com</w:t>
        </w:r>
      </w:hyperlink>
    </w:p>
    <w:p w:rsidR="00F52A40" w:rsidRDefault="00F52A40">
      <w:pPr>
        <w:spacing w:before="11" w:line="260" w:lineRule="exact"/>
        <w:rPr>
          <w:sz w:val="26"/>
          <w:szCs w:val="26"/>
        </w:rPr>
      </w:pPr>
    </w:p>
    <w:p w:rsidR="00F52A40" w:rsidRDefault="00E9775A">
      <w:pPr>
        <w:spacing w:before="2" w:line="300" w:lineRule="exact"/>
        <w:ind w:left="670" w:right="674"/>
        <w:rPr>
          <w:sz w:val="23"/>
          <w:szCs w:val="23"/>
        </w:rPr>
      </w:pPr>
      <w:r>
        <w:pict>
          <v:group id="_x0000_s1028" style="position:absolute;left:0;text-align:left;margin-left:54.5pt;margin-top:148.45pt;width:327pt;height:0;z-index:-251656192;mso-position-horizontal-relative:page" coordorigin="1090,2969" coordsize="6540,0">
            <v:shape id="_x0000_s1029" style="position:absolute;left:1090;top:2969;width:6540;height:0" coordorigin="1090,2969" coordsize="6540,0" path="m1090,2969r6540,e" filled="f" strokecolor="#201f1d" strokeweight=".23067mm">
              <v:path arrowok="t"/>
            </v:shape>
            <w10:wrap anchorx="page"/>
          </v:group>
        </w:pict>
      </w:r>
      <w:r w:rsidR="00784F82">
        <w:rPr>
          <w:color w:val="201F1D"/>
          <w:w w:val="102"/>
          <w:sz w:val="23"/>
          <w:szCs w:val="23"/>
        </w:rPr>
        <w:t>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attachment,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solely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intended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recipient(s).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If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you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have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received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 error,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you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must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not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take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action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based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upon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forward,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copy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show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to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anyone;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please notify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sender,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permanently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delete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attachments.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views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opinions expressed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solely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those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of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author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do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not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necessarily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represent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those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of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Colchester Borough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Council.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Although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Council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has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taken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reasonable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precautions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to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ensure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no viruses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Council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cannot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accept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responsibility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loss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damage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arising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from 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attachments.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Council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takes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management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of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personal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data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seriously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it does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compliance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with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data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protection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legislation.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For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information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about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how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personal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data 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used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and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stored,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please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go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to</w:t>
      </w:r>
      <w:r w:rsidR="00784F82">
        <w:rPr>
          <w:color w:val="201F1D"/>
          <w:sz w:val="23"/>
          <w:szCs w:val="23"/>
        </w:rPr>
        <w:t xml:space="preserve"> </w:t>
      </w:r>
      <w:hyperlink r:id="rId16">
        <w:r w:rsidR="00784F82">
          <w:rPr>
            <w:color w:val="201F1D"/>
            <w:w w:val="102"/>
            <w:sz w:val="23"/>
            <w:szCs w:val="23"/>
          </w:rPr>
          <w:t>www.colchester.gov.uk/privacy.</w:t>
        </w:r>
      </w:hyperlink>
    </w:p>
    <w:p w:rsidR="00F52A40" w:rsidRDefault="00F52A40">
      <w:pPr>
        <w:spacing w:before="18" w:line="280" w:lineRule="exact"/>
        <w:rPr>
          <w:sz w:val="28"/>
          <w:szCs w:val="28"/>
        </w:rPr>
      </w:pPr>
    </w:p>
    <w:p w:rsidR="00F52A40" w:rsidRDefault="00E9775A">
      <w:pPr>
        <w:spacing w:before="37" w:line="284" w:lineRule="auto"/>
        <w:ind w:left="670" w:right="2992"/>
        <w:rPr>
          <w:sz w:val="23"/>
          <w:szCs w:val="23"/>
        </w:rPr>
      </w:pPr>
      <w:r>
        <w:pict>
          <v:group id="_x0000_s1026" style="position:absolute;left:0;text-align:left;margin-left:54.5pt;margin-top:43.45pt;width:327pt;height:0;z-index:-251655168;mso-position-horizontal-relative:page" coordorigin="1090,869" coordsize="6540,0">
            <v:shape id="_x0000_s1027" style="position:absolute;left:1090;top:869;width:6540;height:0" coordorigin="1090,869" coordsize="6540,0" path="m1090,869r6540,e" filled="f" strokecolor="#201f1d" strokeweight=".23067mm">
              <v:path arrowok="t"/>
            </v:shape>
            <w10:wrap anchorx="page"/>
          </v:group>
        </w:pict>
      </w:r>
      <w:r w:rsidR="00784F82">
        <w:rPr>
          <w:color w:val="201F1D"/>
          <w:w w:val="102"/>
          <w:sz w:val="23"/>
          <w:szCs w:val="23"/>
        </w:rPr>
        <w:t>This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has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been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scanned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by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the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Symantec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Email</w:t>
      </w:r>
      <w:r w:rsidR="00784F82">
        <w:rPr>
          <w:color w:val="201F1D"/>
          <w:sz w:val="23"/>
          <w:szCs w:val="23"/>
        </w:rPr>
        <w:t xml:space="preserve"> </w:t>
      </w:r>
      <w:proofErr w:type="spellStart"/>
      <w:r w:rsidR="00784F82">
        <w:rPr>
          <w:color w:val="201F1D"/>
          <w:w w:val="102"/>
          <w:sz w:val="23"/>
          <w:szCs w:val="23"/>
        </w:rPr>
        <w:t>Security.cloud</w:t>
      </w:r>
      <w:proofErr w:type="spellEnd"/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service. For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more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information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please</w:t>
      </w:r>
      <w:r w:rsidR="00784F82">
        <w:rPr>
          <w:color w:val="201F1D"/>
          <w:sz w:val="23"/>
          <w:szCs w:val="23"/>
        </w:rPr>
        <w:t xml:space="preserve"> </w:t>
      </w:r>
      <w:r w:rsidR="00784F82">
        <w:rPr>
          <w:color w:val="201F1D"/>
          <w:w w:val="102"/>
          <w:sz w:val="23"/>
          <w:szCs w:val="23"/>
        </w:rPr>
        <w:t>visit</w:t>
      </w:r>
      <w:r w:rsidR="00784F82">
        <w:rPr>
          <w:color w:val="201F1D"/>
          <w:sz w:val="23"/>
          <w:szCs w:val="23"/>
        </w:rPr>
        <w:t xml:space="preserve"> </w:t>
      </w:r>
      <w:hyperlink r:id="rId17">
        <w:r w:rsidR="00784F82">
          <w:rPr>
            <w:color w:val="201F1D"/>
            <w:w w:val="102"/>
            <w:sz w:val="23"/>
            <w:szCs w:val="23"/>
          </w:rPr>
          <w:t>http://www.symanteccloud.com</w:t>
        </w:r>
      </w:hyperlink>
    </w:p>
    <w:sectPr w:rsidR="00F52A40">
      <w:pgSz w:w="11900" w:h="16840"/>
      <w:pgMar w:top="420" w:right="420" w:bottom="280" w:left="420" w:header="225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C55" w:rsidRDefault="00784F82">
      <w:r>
        <w:separator/>
      </w:r>
    </w:p>
  </w:endnote>
  <w:endnote w:type="continuationSeparator" w:id="0">
    <w:p w:rsidR="00AF4C55" w:rsidRDefault="0078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A40" w:rsidRDefault="00E9775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7.5pt;width:277.15pt;height:10pt;z-index:-251658240;mso-position-horizontal-relative:page;mso-position-vertical-relative:page" filled="f" stroked="f">
          <v:textbox inset="0,0,0,0">
            <w:txbxContent>
              <w:p w:rsidR="00F52A40" w:rsidRDefault="00784F82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https://outlook.office.com/mail/deeplink?version=2020010602.18&amp;popoutv2=1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5.4pt;margin-top:817.5pt;width:14.1pt;height:10pt;z-index:-251657216;mso-position-horizontal-relative:page;mso-position-vertical-relative:page" filled="f" stroked="f">
          <v:textbox inset="0,0,0,0">
            <w:txbxContent>
              <w:p w:rsidR="00F52A40" w:rsidRDefault="00784F82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C55" w:rsidRDefault="00784F82">
      <w:r>
        <w:separator/>
      </w:r>
    </w:p>
  </w:footnote>
  <w:footnote w:type="continuationSeparator" w:id="0">
    <w:p w:rsidR="00AF4C55" w:rsidRDefault="00784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A40" w:rsidRDefault="00E9775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4.5pt;width:37.6pt;height:10pt;z-index:-251660288;mso-position-horizontal-relative:page;mso-position-vertical-relative:page" filled="f" stroked="f">
          <v:textbox inset="0,0,0,0">
            <w:txbxContent>
              <w:p w:rsidR="00F52A40" w:rsidRDefault="00784F82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1/16/2020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52.7pt;margin-top:14.5pt;width:155.4pt;height:10pt;z-index:-251659264;mso-position-horizontal-relative:page;mso-position-vertical-relative:page" filled="f" stroked="f">
          <v:textbox inset="0,0,0,0">
            <w:txbxContent>
              <w:p w:rsidR="00F52A40" w:rsidRDefault="00784F82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Mail - Lenneth Dayaon (s189813) - Outlook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53FAF"/>
    <w:multiLevelType w:val="multilevel"/>
    <w:tmpl w:val="D29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8423B"/>
    <w:multiLevelType w:val="multilevel"/>
    <w:tmpl w:val="4BB82D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A40"/>
    <w:rsid w:val="00784F82"/>
    <w:rsid w:val="00AF4C55"/>
    <w:rsid w:val="00E9775A"/>
    <w:rsid w:val="00EF0FF7"/>
    <w:rsid w:val="00F5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73206C9"/>
  <w15:docId w15:val="{CF9032BF-2AA0-4C2F-BCF1-FA7ACB69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3zedxoi1pg9tqfd8az2z3">
    <w:name w:val="_3zedxoi_1pg9tqfd8az2z3"/>
    <w:basedOn w:val="Normal"/>
    <w:rsid w:val="00EF0FF7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EF0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98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6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1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lis@colchester.gov.uk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.ms/ghei36" TargetMode="External"/><Relationship Id="rId12" Type="http://schemas.openxmlformats.org/officeDocument/2006/relationships/hyperlink" Target="https://aka.ms/ghei36" TargetMode="External"/><Relationship Id="rId17" Type="http://schemas.openxmlformats.org/officeDocument/2006/relationships/hyperlink" Target="http://www.symanteccloud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lchester.gov.uk/privac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symanteccloud.com/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imuseums.org.u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Dayaon</dc:creator>
  <cp:lastModifiedBy>Lenneth Dayaon (s189813)</cp:lastModifiedBy>
  <cp:revision>4</cp:revision>
  <dcterms:created xsi:type="dcterms:W3CDTF">2020-01-16T21:13:00Z</dcterms:created>
  <dcterms:modified xsi:type="dcterms:W3CDTF">2020-01-16T21:30:00Z</dcterms:modified>
</cp:coreProperties>
</file>